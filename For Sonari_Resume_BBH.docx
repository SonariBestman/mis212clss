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40E72" w14:textId="43F2FA09" w:rsidR="00590B62" w:rsidRPr="00F25564" w:rsidRDefault="001B09F2" w:rsidP="00F30F26">
      <w:pPr>
        <w:contextualSpacing/>
        <w:jc w:val="center"/>
        <w:rPr>
          <w:rFonts w:ascii="Calibri Light" w:hAnsi="Calibri Light" w:cs="Calibri Light"/>
          <w:b/>
          <w:bCs/>
          <w:sz w:val="28"/>
          <w:szCs w:val="28"/>
        </w:rPr>
      </w:pPr>
      <w:bookmarkStart w:id="0" w:name="_Hlk146622217"/>
      <w:bookmarkStart w:id="1" w:name="_Hlk146621953"/>
      <w:r>
        <w:rPr>
          <w:rFonts w:ascii="Calibri Light" w:hAnsi="Calibri Light" w:cs="Calibri Light"/>
          <w:b/>
          <w:bCs/>
          <w:sz w:val="28"/>
          <w:szCs w:val="28"/>
        </w:rPr>
        <w:t>SONARI ERE-BESTMAN</w:t>
      </w:r>
    </w:p>
    <w:p w14:paraId="4C0B1510" w14:textId="2CCB2CD5" w:rsidR="00AC16C6" w:rsidRDefault="001B09F2" w:rsidP="00F30F26">
      <w:pPr>
        <w:contextualSpacing/>
        <w:jc w:val="center"/>
        <w:rPr>
          <w:rFonts w:ascii="Calibri Light" w:hAnsi="Calibri Light" w:cs="Calibri Light"/>
          <w:i/>
          <w:iCs/>
          <w:sz w:val="28"/>
          <w:szCs w:val="28"/>
        </w:rPr>
      </w:pPr>
      <w:r>
        <w:rPr>
          <w:rFonts w:ascii="Calibri Light" w:hAnsi="Calibri Light" w:cs="Calibri Light"/>
          <w:i/>
          <w:iCs/>
          <w:sz w:val="28"/>
          <w:szCs w:val="28"/>
        </w:rPr>
        <w:t>ASPIRING INTERN</w:t>
      </w:r>
    </w:p>
    <w:p w14:paraId="50B9E661" w14:textId="2D4E9356" w:rsidR="002A1369" w:rsidRPr="002A1369" w:rsidRDefault="001B09F2" w:rsidP="00F30F26">
      <w:pPr>
        <w:contextualSpacing/>
        <w:jc w:val="center"/>
        <w:rPr>
          <w:rFonts w:ascii="Calibri Light" w:hAnsi="Calibri Light" w:cs="Calibri Light"/>
          <w:i/>
          <w:iCs/>
        </w:rPr>
      </w:pPr>
      <w:r>
        <w:rPr>
          <w:rFonts w:ascii="Calibri Light" w:hAnsi="Calibri Light" w:cs="Calibri Light"/>
          <w:i/>
          <w:iCs/>
        </w:rPr>
        <w:t>nerebestman@yahoo.com</w:t>
      </w:r>
      <w:r w:rsidR="002A1369" w:rsidRPr="002A1369">
        <w:rPr>
          <w:rFonts w:ascii="Calibri Light" w:hAnsi="Calibri Light" w:cs="Calibri Light"/>
          <w:i/>
          <w:iCs/>
        </w:rPr>
        <w:t xml:space="preserve"> - </w:t>
      </w:r>
      <w:r w:rsidR="00BA6ED8">
        <w:rPr>
          <w:rFonts w:ascii="Calibri Light" w:hAnsi="Calibri Light" w:cs="Calibri Light"/>
          <w:i/>
          <w:iCs/>
        </w:rPr>
        <w:t>Massachusetts</w:t>
      </w:r>
    </w:p>
    <w:p w14:paraId="6033E4FF" w14:textId="77777777" w:rsidR="00F30F26" w:rsidRPr="00F30F26" w:rsidRDefault="00F30F26" w:rsidP="00F30F26">
      <w:pPr>
        <w:contextualSpacing/>
        <w:jc w:val="center"/>
        <w:rPr>
          <w:i/>
          <w:iCs/>
        </w:rPr>
      </w:pPr>
    </w:p>
    <w:p w14:paraId="41E4F0D7" w14:textId="77777777" w:rsidR="00E76F81" w:rsidRDefault="00E76F81" w:rsidP="00395C25">
      <w:pPr>
        <w:pStyle w:val="Heading1"/>
        <w:pBdr>
          <w:top w:val="single" w:sz="4" w:space="1" w:color="auto"/>
          <w:bottom w:val="single" w:sz="4" w:space="1" w:color="auto"/>
        </w:pBdr>
        <w:contextualSpacing/>
        <w:jc w:val="center"/>
        <w:rPr>
          <w:rFonts w:ascii="Calibri Light" w:hAnsi="Calibri Light" w:cs="Calibri Light"/>
          <w:sz w:val="22"/>
          <w:szCs w:val="22"/>
        </w:rPr>
      </w:pPr>
      <w:r>
        <w:rPr>
          <w:rFonts w:ascii="Calibri Light" w:hAnsi="Calibri Light" w:cs="Calibri Light"/>
          <w:sz w:val="22"/>
          <w:szCs w:val="22"/>
        </w:rPr>
        <w:t>SUMMARY</w:t>
      </w:r>
    </w:p>
    <w:p w14:paraId="7BA2429E" w14:textId="7E0E81FD" w:rsidR="00830062" w:rsidRDefault="00656E25" w:rsidP="00AC16C6">
      <w:pPr>
        <w:tabs>
          <w:tab w:val="left" w:pos="1935"/>
        </w:tabs>
        <w:rPr>
          <w:rFonts w:ascii="Arial" w:eastAsia="Arial" w:hAnsi="Arial" w:cs="Arial"/>
          <w:lang w:val="en-IN" w:eastAsia="en-US"/>
        </w:rPr>
      </w:pPr>
      <w:r>
        <w:rPr>
          <w:rFonts w:ascii="Arial" w:eastAsia="Arial" w:hAnsi="Arial" w:cs="Arial"/>
          <w:lang w:val="en-IN" w:eastAsia="en-US"/>
        </w:rPr>
        <w:t>Aspiring</w:t>
      </w:r>
      <w:r w:rsidR="001B09F2" w:rsidRPr="001B09F2">
        <w:rPr>
          <w:rFonts w:ascii="Arial" w:eastAsia="Arial" w:hAnsi="Arial" w:cs="Arial"/>
          <w:lang w:val="en-IN" w:eastAsia="en-US"/>
        </w:rPr>
        <w:t xml:space="preserve"> Business Analyst and IT Professional with a proven track record of delivering data-driven insights and optimizing operational efficiency. </w:t>
      </w:r>
      <w:r>
        <w:rPr>
          <w:rFonts w:ascii="Arial" w:eastAsia="Arial" w:hAnsi="Arial" w:cs="Arial"/>
          <w:lang w:val="en-IN" w:eastAsia="en-US"/>
        </w:rPr>
        <w:t>Would posses</w:t>
      </w:r>
      <w:r w:rsidRPr="001B09F2">
        <w:rPr>
          <w:rFonts w:ascii="Arial" w:eastAsia="Arial" w:hAnsi="Arial" w:cs="Arial"/>
          <w:lang w:val="en-IN" w:eastAsia="en-US"/>
        </w:rPr>
        <w:t>s a</w:t>
      </w:r>
      <w:r w:rsidR="001B09F2" w:rsidRPr="001B09F2">
        <w:rPr>
          <w:rFonts w:ascii="Arial" w:eastAsia="Arial" w:hAnsi="Arial" w:cs="Arial"/>
          <w:lang w:val="en-IN" w:eastAsia="en-US"/>
        </w:rPr>
        <w:t xml:space="preserve"> Bachelor's degree in Management Information Systems </w:t>
      </w:r>
      <w:r>
        <w:rPr>
          <w:rFonts w:ascii="Arial" w:eastAsia="Arial" w:hAnsi="Arial" w:cs="Arial"/>
          <w:lang w:val="en-IN" w:eastAsia="en-US"/>
        </w:rPr>
        <w:t xml:space="preserve">in May 2024, </w:t>
      </w:r>
      <w:r w:rsidR="001B09F2" w:rsidRPr="001B09F2">
        <w:rPr>
          <w:rFonts w:ascii="Arial" w:eastAsia="Arial" w:hAnsi="Arial" w:cs="Arial"/>
          <w:lang w:val="en-IN" w:eastAsia="en-US"/>
        </w:rPr>
        <w:t xml:space="preserve">and </w:t>
      </w:r>
      <w:r>
        <w:rPr>
          <w:rFonts w:ascii="Arial" w:eastAsia="Arial" w:hAnsi="Arial" w:cs="Arial"/>
          <w:lang w:val="en-IN" w:eastAsia="en-US"/>
        </w:rPr>
        <w:t>would</w:t>
      </w:r>
      <w:r w:rsidR="001B09F2" w:rsidRPr="001B09F2">
        <w:rPr>
          <w:rFonts w:ascii="Arial" w:eastAsia="Arial" w:hAnsi="Arial" w:cs="Arial"/>
          <w:lang w:val="en-IN" w:eastAsia="en-US"/>
        </w:rPr>
        <w:t xml:space="preserve"> pursu</w:t>
      </w:r>
      <w:r>
        <w:rPr>
          <w:rFonts w:ascii="Arial" w:eastAsia="Arial" w:hAnsi="Arial" w:cs="Arial"/>
          <w:lang w:val="en-IN" w:eastAsia="en-US"/>
        </w:rPr>
        <w:t xml:space="preserve">e </w:t>
      </w:r>
      <w:r w:rsidR="001B09F2" w:rsidRPr="001B09F2">
        <w:rPr>
          <w:rFonts w:ascii="Arial" w:eastAsia="Arial" w:hAnsi="Arial" w:cs="Arial"/>
          <w:lang w:val="en-IN" w:eastAsia="en-US"/>
        </w:rPr>
        <w:t>a Master's degree in Business Analytics with a focus on Big Data Analytics</w:t>
      </w:r>
      <w:r>
        <w:rPr>
          <w:rFonts w:ascii="Arial" w:eastAsia="Arial" w:hAnsi="Arial" w:cs="Arial"/>
          <w:lang w:val="en-IN" w:eastAsia="en-US"/>
        </w:rPr>
        <w:t xml:space="preserve"> in September 2024.</w:t>
      </w:r>
      <w:r w:rsidR="001B09F2" w:rsidRPr="001B09F2">
        <w:rPr>
          <w:rFonts w:ascii="Arial" w:eastAsia="Arial" w:hAnsi="Arial" w:cs="Arial"/>
          <w:lang w:val="en-IN" w:eastAsia="en-US"/>
        </w:rPr>
        <w:t xml:space="preserve"> Equipped with a diverse skill set including proficiency in SQL, R, Tableau, PowerBI, Python, and MS Excel. Experienced in providing technical support, </w:t>
      </w:r>
      <w:r w:rsidR="001B09F2" w:rsidRPr="001B09F2">
        <w:rPr>
          <w:rFonts w:ascii="Arial" w:eastAsia="Arial" w:hAnsi="Arial" w:cs="Arial"/>
          <w:lang w:val="en-IN" w:eastAsia="en-US"/>
        </w:rPr>
        <w:t>analysing</w:t>
      </w:r>
      <w:r w:rsidR="001B09F2" w:rsidRPr="001B09F2">
        <w:rPr>
          <w:rFonts w:ascii="Arial" w:eastAsia="Arial" w:hAnsi="Arial" w:cs="Arial"/>
          <w:lang w:val="en-IN" w:eastAsia="en-US"/>
        </w:rPr>
        <w:t xml:space="preserve"> marketing data, and implementing data-driven strategies. Skilled in project management, problem-solving, and collaborating effectively with cross-functional teams. Complemented by certifications in Google Advanced Data Analytics, Salesforce, Tableau, and Microsoft Office Excel. Recognized for academic achievements and active involvement in professional societies. Ready to leverage analytical expertise and technical acumen to drive business success as an Analyst.</w:t>
      </w:r>
    </w:p>
    <w:p w14:paraId="74D137C8" w14:textId="77777777" w:rsidR="001B09F2" w:rsidRPr="00830062" w:rsidRDefault="001B09F2" w:rsidP="00AC16C6">
      <w:pPr>
        <w:tabs>
          <w:tab w:val="left" w:pos="1935"/>
        </w:tabs>
      </w:pPr>
    </w:p>
    <w:p w14:paraId="1AE2B371" w14:textId="77777777" w:rsidR="00454474" w:rsidRDefault="00454474" w:rsidP="00395C25">
      <w:pPr>
        <w:pStyle w:val="Heading1"/>
        <w:pBdr>
          <w:top w:val="single" w:sz="4" w:space="1" w:color="auto"/>
          <w:bottom w:val="single" w:sz="4" w:space="1" w:color="auto"/>
        </w:pBdr>
        <w:contextualSpacing/>
        <w:jc w:val="center"/>
        <w:rPr>
          <w:rFonts w:ascii="Calibri Light" w:hAnsi="Calibri Light" w:cs="Calibri Light"/>
          <w:sz w:val="22"/>
          <w:szCs w:val="22"/>
        </w:rPr>
      </w:pPr>
      <w:r>
        <w:rPr>
          <w:rFonts w:ascii="Calibri Light" w:hAnsi="Calibri Light" w:cs="Calibri Light"/>
          <w:sz w:val="22"/>
          <w:szCs w:val="22"/>
        </w:rPr>
        <w:t>EDUCATION &amp; CERTIFICATIONS</w:t>
      </w:r>
    </w:p>
    <w:p w14:paraId="7221F949" w14:textId="67FFB63B" w:rsidR="001B09F2" w:rsidRDefault="001B09F2" w:rsidP="001B09F2">
      <w:pPr>
        <w:numPr>
          <w:ilvl w:val="0"/>
          <w:numId w:val="2"/>
        </w:numPr>
        <w:contextualSpacing/>
        <w:rPr>
          <w:rFonts w:ascii="Calibri Light" w:hAnsi="Calibri Light" w:cs="Calibri Light"/>
          <w:sz w:val="22"/>
          <w:szCs w:val="22"/>
        </w:rPr>
      </w:pPr>
      <w:bookmarkStart w:id="2" w:name="_Hlk145573654"/>
      <w:r>
        <w:rPr>
          <w:rFonts w:ascii="Calibri Light" w:hAnsi="Calibri Light" w:cs="Calibri Light"/>
          <w:sz w:val="22"/>
          <w:szCs w:val="22"/>
        </w:rPr>
        <w:t>Master of Science in Business Analytics – Big Data Analytics</w:t>
      </w:r>
      <w:r>
        <w:rPr>
          <w:rFonts w:ascii="Calibri Light" w:hAnsi="Calibri Light" w:cs="Calibri Light"/>
          <w:sz w:val="22"/>
          <w:szCs w:val="22"/>
        </w:rPr>
        <w:t xml:space="preserve">– University of Massachusetts, </w:t>
      </w:r>
      <w:r>
        <w:rPr>
          <w:rFonts w:ascii="Calibri Light" w:hAnsi="Calibri Light" w:cs="Calibri Light"/>
          <w:sz w:val="22"/>
          <w:szCs w:val="22"/>
        </w:rPr>
        <w:t>Lowell.</w:t>
      </w:r>
    </w:p>
    <w:p w14:paraId="259640D7" w14:textId="29AF4D26" w:rsidR="001B09F2" w:rsidRPr="001B09F2" w:rsidRDefault="001B09F2" w:rsidP="001B09F2">
      <w:pPr>
        <w:numPr>
          <w:ilvl w:val="1"/>
          <w:numId w:val="2"/>
        </w:numPr>
        <w:contextualSpacing/>
        <w:rPr>
          <w:rFonts w:ascii="Calibri Light" w:hAnsi="Calibri Light" w:cs="Calibri Light"/>
          <w:sz w:val="22"/>
          <w:szCs w:val="22"/>
        </w:rPr>
      </w:pPr>
      <w:r>
        <w:rPr>
          <w:rFonts w:ascii="Calibri Light" w:hAnsi="Calibri Light" w:cs="Calibri Light"/>
          <w:sz w:val="22"/>
          <w:szCs w:val="22"/>
        </w:rPr>
        <w:t>Enrolled for Fall 2024</w:t>
      </w:r>
      <w:r>
        <w:rPr>
          <w:rFonts w:ascii="Calibri Light" w:hAnsi="Calibri Light" w:cs="Calibri Light"/>
          <w:sz w:val="22"/>
          <w:szCs w:val="22"/>
        </w:rPr>
        <w:t xml:space="preserve"> </w:t>
      </w:r>
      <w:r>
        <w:rPr>
          <w:rFonts w:ascii="Calibri Light" w:hAnsi="Calibri Light" w:cs="Calibri Light"/>
          <w:sz w:val="22"/>
          <w:szCs w:val="22"/>
        </w:rPr>
        <w:t xml:space="preserve">                                                                       </w:t>
      </w:r>
      <w:r>
        <w:rPr>
          <w:rFonts w:ascii="Calibri Light" w:hAnsi="Calibri Light" w:cs="Calibri Light"/>
          <w:sz w:val="22"/>
          <w:szCs w:val="22"/>
        </w:rPr>
        <w:t>September 202</w:t>
      </w:r>
      <w:r>
        <w:rPr>
          <w:rFonts w:ascii="Calibri Light" w:hAnsi="Calibri Light" w:cs="Calibri Light"/>
          <w:sz w:val="22"/>
          <w:szCs w:val="22"/>
        </w:rPr>
        <w:t>4</w:t>
      </w:r>
      <w:r>
        <w:rPr>
          <w:rFonts w:ascii="Calibri Light" w:hAnsi="Calibri Light" w:cs="Calibri Light"/>
          <w:sz w:val="22"/>
          <w:szCs w:val="22"/>
        </w:rPr>
        <w:t>-May 202</w:t>
      </w:r>
      <w:r>
        <w:rPr>
          <w:rFonts w:ascii="Calibri Light" w:hAnsi="Calibri Light" w:cs="Calibri Light"/>
          <w:sz w:val="22"/>
          <w:szCs w:val="22"/>
        </w:rPr>
        <w:t>5</w:t>
      </w:r>
    </w:p>
    <w:p w14:paraId="6830395C" w14:textId="0773E227" w:rsidR="001B09F2" w:rsidRDefault="00BF48B3" w:rsidP="00E36879">
      <w:pPr>
        <w:numPr>
          <w:ilvl w:val="0"/>
          <w:numId w:val="2"/>
        </w:numPr>
        <w:contextualSpacing/>
        <w:rPr>
          <w:rFonts w:ascii="Calibri Light" w:hAnsi="Calibri Light" w:cs="Calibri Light"/>
          <w:sz w:val="22"/>
          <w:szCs w:val="22"/>
        </w:rPr>
      </w:pPr>
      <w:r w:rsidRPr="00BF48B3">
        <w:rPr>
          <w:rFonts w:ascii="Calibri Light" w:hAnsi="Calibri Light" w:cs="Calibri Light"/>
          <w:sz w:val="22"/>
          <w:szCs w:val="22"/>
        </w:rPr>
        <w:t xml:space="preserve">Bachelor of </w:t>
      </w:r>
      <w:r w:rsidR="00E36879" w:rsidRPr="00BF48B3">
        <w:rPr>
          <w:rFonts w:ascii="Calibri Light" w:hAnsi="Calibri Light" w:cs="Calibri Light"/>
          <w:sz w:val="22"/>
          <w:szCs w:val="22"/>
        </w:rPr>
        <w:t>Science</w:t>
      </w:r>
      <w:r w:rsidR="00E36879">
        <w:rPr>
          <w:rFonts w:ascii="Calibri Light" w:hAnsi="Calibri Light" w:cs="Calibri Light"/>
          <w:sz w:val="22"/>
          <w:szCs w:val="22"/>
        </w:rPr>
        <w:t>, Management</w:t>
      </w:r>
      <w:r w:rsidR="001B09F2">
        <w:rPr>
          <w:rFonts w:ascii="Calibri Light" w:hAnsi="Calibri Light" w:cs="Calibri Light"/>
          <w:sz w:val="22"/>
          <w:szCs w:val="22"/>
        </w:rPr>
        <w:t xml:space="preserve"> Information Systems–</w:t>
      </w:r>
      <w:r>
        <w:rPr>
          <w:rFonts w:ascii="Calibri Light" w:hAnsi="Calibri Light" w:cs="Calibri Light"/>
          <w:sz w:val="22"/>
          <w:szCs w:val="22"/>
        </w:rPr>
        <w:t xml:space="preserve"> </w:t>
      </w:r>
      <w:r w:rsidR="001B09F2">
        <w:rPr>
          <w:rFonts w:ascii="Calibri Light" w:hAnsi="Calibri Light" w:cs="Calibri Light"/>
          <w:sz w:val="22"/>
          <w:szCs w:val="22"/>
        </w:rPr>
        <w:t>University of Massachusett</w:t>
      </w:r>
      <w:r w:rsidR="00E36879">
        <w:rPr>
          <w:rFonts w:ascii="Calibri Light" w:hAnsi="Calibri Light" w:cs="Calibri Light"/>
          <w:sz w:val="22"/>
          <w:szCs w:val="22"/>
        </w:rPr>
        <w:t xml:space="preserve">s </w:t>
      </w:r>
      <w:r w:rsidR="001B09F2">
        <w:rPr>
          <w:rFonts w:ascii="Calibri Light" w:hAnsi="Calibri Light" w:cs="Calibri Light"/>
          <w:sz w:val="22"/>
          <w:szCs w:val="22"/>
        </w:rPr>
        <w:t xml:space="preserve">Dartmouth.                                     </w:t>
      </w:r>
    </w:p>
    <w:p w14:paraId="060ABC43" w14:textId="374E620E" w:rsidR="00EC0BF4" w:rsidRPr="00E36879" w:rsidRDefault="001B09F2" w:rsidP="00E36879">
      <w:pPr>
        <w:numPr>
          <w:ilvl w:val="1"/>
          <w:numId w:val="2"/>
        </w:numPr>
        <w:contextualSpacing/>
        <w:rPr>
          <w:rFonts w:ascii="Calibri Light" w:hAnsi="Calibri Light" w:cs="Calibri Light"/>
          <w:sz w:val="22"/>
          <w:szCs w:val="22"/>
        </w:rPr>
      </w:pPr>
      <w:r w:rsidRPr="001B09F2">
        <w:rPr>
          <w:rFonts w:ascii="Calibri Light" w:hAnsi="Calibri Light" w:cs="Calibri Light"/>
          <w:sz w:val="22"/>
          <w:szCs w:val="22"/>
        </w:rPr>
        <w:t xml:space="preserve">Cumulative GPA of 3.835 out of 4.0  </w:t>
      </w:r>
      <w:r w:rsidR="00E36879">
        <w:rPr>
          <w:rFonts w:ascii="Calibri Light" w:hAnsi="Calibri Light" w:cs="Calibri Light"/>
          <w:sz w:val="22"/>
          <w:szCs w:val="22"/>
        </w:rPr>
        <w:t xml:space="preserve">                                              </w:t>
      </w:r>
      <w:r w:rsidR="00E36879">
        <w:rPr>
          <w:rFonts w:ascii="Calibri Light" w:hAnsi="Calibri Light" w:cs="Calibri Light"/>
          <w:sz w:val="22"/>
          <w:szCs w:val="22"/>
        </w:rPr>
        <w:t>September 2020-May 2024</w:t>
      </w:r>
    </w:p>
    <w:p w14:paraId="2B274A9B" w14:textId="77777777" w:rsidR="001B09F2" w:rsidRPr="00C64B4D" w:rsidRDefault="00EC0BF4" w:rsidP="001B09F2">
      <w:pPr>
        <w:numPr>
          <w:ilvl w:val="0"/>
          <w:numId w:val="2"/>
        </w:numPr>
        <w:contextualSpacing/>
        <w:rPr>
          <w:rFonts w:ascii="Calibri Light" w:hAnsi="Calibri Light" w:cs="Calibri Light"/>
          <w:sz w:val="22"/>
          <w:szCs w:val="22"/>
        </w:rPr>
      </w:pPr>
      <w:bookmarkStart w:id="3" w:name="_Hlk145573728"/>
      <w:bookmarkEnd w:id="2"/>
      <w:r w:rsidRPr="001B09F2">
        <w:rPr>
          <w:rFonts w:ascii="Calibri Light" w:hAnsi="Calibri Light" w:cs="Calibri Light"/>
          <w:sz w:val="22"/>
          <w:szCs w:val="22"/>
        </w:rPr>
        <w:t>Ce</w:t>
      </w:r>
      <w:r w:rsidRPr="00C64B4D">
        <w:rPr>
          <w:rFonts w:ascii="Calibri Light" w:hAnsi="Calibri Light" w:cs="Calibri Light"/>
          <w:sz w:val="22"/>
          <w:szCs w:val="22"/>
        </w:rPr>
        <w:t xml:space="preserve">rtificate - </w:t>
      </w:r>
      <w:r w:rsidR="001B09F2" w:rsidRPr="00C64B4D">
        <w:rPr>
          <w:rFonts w:ascii="Calibri Light" w:hAnsi="Calibri Light" w:cs="Calibri Light"/>
          <w:sz w:val="22"/>
          <w:szCs w:val="22"/>
        </w:rPr>
        <w:t>Google Advanced Data Analytics Professional Certificate| Coursera</w:t>
      </w:r>
    </w:p>
    <w:p w14:paraId="6EB05929" w14:textId="2C7288C4" w:rsidR="00EC0BF4" w:rsidRPr="00C64B4D" w:rsidRDefault="00EC0BF4" w:rsidP="001B09F2">
      <w:pPr>
        <w:numPr>
          <w:ilvl w:val="0"/>
          <w:numId w:val="2"/>
        </w:numPr>
        <w:contextualSpacing/>
        <w:rPr>
          <w:rFonts w:ascii="Calibri Light" w:hAnsi="Calibri Light" w:cs="Calibri Light"/>
          <w:sz w:val="22"/>
          <w:szCs w:val="22"/>
        </w:rPr>
      </w:pPr>
      <w:r w:rsidRPr="00C64B4D">
        <w:rPr>
          <w:rFonts w:ascii="Calibri Light" w:hAnsi="Calibri Light" w:cs="Calibri Light"/>
          <w:sz w:val="22"/>
          <w:szCs w:val="22"/>
        </w:rPr>
        <w:t>Certificate -</w:t>
      </w:r>
      <w:r w:rsidR="001B09F2" w:rsidRPr="00C64B4D">
        <w:rPr>
          <w:rFonts w:ascii="Calibri Light" w:hAnsi="Calibri Light" w:cs="Calibri Light"/>
          <w:sz w:val="22"/>
          <w:szCs w:val="22"/>
        </w:rPr>
        <w:t xml:space="preserve"> </w:t>
      </w:r>
      <w:r w:rsidR="001B09F2" w:rsidRPr="00C64B4D">
        <w:rPr>
          <w:rFonts w:ascii="Calibri Light" w:hAnsi="Calibri Light" w:cs="Calibri Light"/>
          <w:sz w:val="22"/>
          <w:szCs w:val="22"/>
        </w:rPr>
        <w:t xml:space="preserve">Salesforce </w:t>
      </w:r>
      <w:r w:rsidR="00C64B4D" w:rsidRPr="00C64B4D">
        <w:rPr>
          <w:rFonts w:ascii="Calibri Light" w:hAnsi="Calibri Light" w:cs="Calibri Light"/>
          <w:sz w:val="22"/>
          <w:szCs w:val="22"/>
        </w:rPr>
        <w:t>Certification</w:t>
      </w:r>
      <w:r w:rsidR="00C64B4D">
        <w:rPr>
          <w:rFonts w:ascii="Calibri Light" w:hAnsi="Calibri Light" w:cs="Calibri Light"/>
          <w:sz w:val="22"/>
          <w:szCs w:val="22"/>
        </w:rPr>
        <w:t xml:space="preserve"> |</w:t>
      </w:r>
      <w:r w:rsidR="00C64B4D" w:rsidRPr="00C64B4D">
        <w:rPr>
          <w:rFonts w:ascii="Calibri Light" w:hAnsi="Calibri Light" w:cs="Calibri Light"/>
          <w:sz w:val="22"/>
          <w:szCs w:val="22"/>
        </w:rPr>
        <w:t xml:space="preserve"> Trailhead</w:t>
      </w:r>
    </w:p>
    <w:p w14:paraId="6C1CB451" w14:textId="77777777" w:rsidR="001B09F2" w:rsidRPr="00C64B4D" w:rsidRDefault="00BF48B3" w:rsidP="001B09F2">
      <w:pPr>
        <w:numPr>
          <w:ilvl w:val="0"/>
          <w:numId w:val="2"/>
        </w:numPr>
        <w:contextualSpacing/>
        <w:rPr>
          <w:rFonts w:ascii="Calibri Light" w:hAnsi="Calibri Light" w:cs="Calibri Light"/>
          <w:sz w:val="22"/>
          <w:szCs w:val="22"/>
        </w:rPr>
      </w:pPr>
      <w:r w:rsidRPr="00C64B4D">
        <w:rPr>
          <w:rFonts w:ascii="Calibri Light" w:hAnsi="Calibri Light" w:cs="Calibri Light"/>
          <w:sz w:val="22"/>
          <w:szCs w:val="22"/>
        </w:rPr>
        <w:t xml:space="preserve">Certificate - </w:t>
      </w:r>
      <w:r w:rsidR="001B09F2" w:rsidRPr="00C64B4D">
        <w:rPr>
          <w:rFonts w:ascii="Calibri Light" w:hAnsi="Calibri Light" w:cs="Calibri Light"/>
          <w:sz w:val="22"/>
          <w:szCs w:val="22"/>
        </w:rPr>
        <w:t>Tableau A-Z Hands on Tableau Training for Data Science| Udemy</w:t>
      </w:r>
    </w:p>
    <w:p w14:paraId="246AFF52" w14:textId="4DDCACA6" w:rsidR="001B09F2" w:rsidRPr="00C64B4D" w:rsidRDefault="00BF48B3" w:rsidP="001B09F2">
      <w:pPr>
        <w:numPr>
          <w:ilvl w:val="0"/>
          <w:numId w:val="2"/>
        </w:numPr>
        <w:contextualSpacing/>
        <w:rPr>
          <w:rFonts w:ascii="Calibri Light" w:hAnsi="Calibri Light" w:cs="Calibri Light"/>
          <w:sz w:val="22"/>
          <w:szCs w:val="22"/>
        </w:rPr>
      </w:pPr>
      <w:r w:rsidRPr="00C64B4D">
        <w:rPr>
          <w:rFonts w:ascii="Calibri Light" w:hAnsi="Calibri Light" w:cs="Calibri Light"/>
          <w:sz w:val="22"/>
          <w:szCs w:val="22"/>
        </w:rPr>
        <w:t xml:space="preserve">Certificate - </w:t>
      </w:r>
      <w:r w:rsidR="001B09F2" w:rsidRPr="00C64B4D">
        <w:rPr>
          <w:rFonts w:ascii="Calibri Light" w:hAnsi="Calibri Light" w:cs="Calibri Light"/>
          <w:sz w:val="22"/>
          <w:szCs w:val="22"/>
        </w:rPr>
        <w:t xml:space="preserve">Microsoft Certified Application Specialist: Using Microsoft Excel 2007| </w:t>
      </w:r>
      <w:r w:rsidR="00C64B4D" w:rsidRPr="00C64B4D">
        <w:rPr>
          <w:rFonts w:ascii="Calibri Light" w:hAnsi="Calibri Light" w:cs="Calibri Light"/>
          <w:sz w:val="22"/>
          <w:szCs w:val="22"/>
        </w:rPr>
        <w:t>LinkedIn.</w:t>
      </w:r>
      <w:r w:rsidR="001B09F2" w:rsidRPr="00C64B4D">
        <w:rPr>
          <w:rFonts w:ascii="Calibri Light" w:hAnsi="Calibri Light" w:cs="Calibri Light"/>
          <w:sz w:val="22"/>
          <w:szCs w:val="22"/>
        </w:rPr>
        <w:t xml:space="preserve"> </w:t>
      </w:r>
    </w:p>
    <w:p w14:paraId="22D642ED" w14:textId="7400AB55" w:rsidR="00554E89" w:rsidRPr="00C64B4D" w:rsidRDefault="001B09F2" w:rsidP="006764FC">
      <w:pPr>
        <w:numPr>
          <w:ilvl w:val="0"/>
          <w:numId w:val="2"/>
        </w:numPr>
        <w:contextualSpacing/>
        <w:rPr>
          <w:rFonts w:ascii="Calibri Light" w:hAnsi="Calibri Light" w:cs="Calibri Light"/>
          <w:sz w:val="22"/>
          <w:szCs w:val="22"/>
        </w:rPr>
      </w:pPr>
      <w:r w:rsidRPr="00C64B4D">
        <w:rPr>
          <w:rFonts w:ascii="Calibri Light" w:hAnsi="Calibri Light" w:cs="Calibri Light"/>
          <w:sz w:val="22"/>
          <w:szCs w:val="22"/>
        </w:rPr>
        <w:t>Certificate-</w:t>
      </w:r>
      <w:r w:rsidR="00C64B4D" w:rsidRPr="00C64B4D">
        <w:rPr>
          <w:rFonts w:ascii="Segoe UI" w:hAnsi="Segoe UI" w:cs="Segoe UI"/>
          <w:shd w:val="clear" w:color="auto" w:fill="FFFFFF"/>
        </w:rPr>
        <w:t xml:space="preserve"> </w:t>
      </w:r>
      <w:r w:rsidR="00C64B4D" w:rsidRPr="00C64B4D">
        <w:rPr>
          <w:rFonts w:ascii="Calibri Light" w:hAnsi="Calibri Light" w:cs="Calibri Light"/>
          <w:sz w:val="22"/>
          <w:szCs w:val="22"/>
        </w:rPr>
        <w:t>Social Media Management Certification</w:t>
      </w:r>
      <w:r w:rsidR="00C64B4D" w:rsidRPr="00C64B4D">
        <w:rPr>
          <w:rFonts w:ascii="Calibri Light" w:hAnsi="Calibri Light" w:cs="Calibri Light"/>
          <w:sz w:val="22"/>
          <w:szCs w:val="22"/>
        </w:rPr>
        <w:t>| HubSpot</w:t>
      </w:r>
    </w:p>
    <w:p w14:paraId="2CA46904" w14:textId="77777777" w:rsidR="001B09F2" w:rsidRPr="001B09F2" w:rsidRDefault="001B09F2" w:rsidP="001B09F2">
      <w:pPr>
        <w:ind w:left="360"/>
        <w:contextualSpacing/>
        <w:rPr>
          <w:rFonts w:ascii="Calibri Light" w:hAnsi="Calibri Light" w:cs="Calibri Light"/>
          <w:sz w:val="22"/>
          <w:szCs w:val="22"/>
        </w:rPr>
      </w:pPr>
    </w:p>
    <w:bookmarkEnd w:id="3"/>
    <w:p w14:paraId="3971DE6A" w14:textId="77777777" w:rsidR="00F9403D" w:rsidRDefault="00454474" w:rsidP="00395C25">
      <w:pPr>
        <w:pStyle w:val="Heading1"/>
        <w:pBdr>
          <w:top w:val="single" w:sz="4" w:space="1" w:color="auto"/>
          <w:bottom w:val="single" w:sz="4" w:space="1" w:color="auto"/>
        </w:pBdr>
        <w:contextualSpacing/>
        <w:jc w:val="center"/>
        <w:rPr>
          <w:rFonts w:ascii="Calibri Light" w:hAnsi="Calibri Light" w:cs="Calibri Light"/>
          <w:sz w:val="22"/>
          <w:szCs w:val="22"/>
        </w:rPr>
      </w:pPr>
      <w:r>
        <w:rPr>
          <w:rFonts w:ascii="Calibri Light" w:hAnsi="Calibri Light" w:cs="Calibri Light"/>
          <w:sz w:val="22"/>
          <w:szCs w:val="22"/>
        </w:rPr>
        <w:t>TECHNICAL SKILLS</w:t>
      </w:r>
    </w:p>
    <w:p w14:paraId="28842FA9" w14:textId="77777777"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Programming Languages: Python, SQL, R</w:t>
      </w:r>
    </w:p>
    <w:p w14:paraId="20ADB95B" w14:textId="21F9FFD7"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 xml:space="preserve">Data Visualization Tools: PowerBI, Tableau </w:t>
      </w:r>
    </w:p>
    <w:p w14:paraId="74E18CC7" w14:textId="43A3D92B"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 xml:space="preserve">Scripting Languages: JavaScript </w:t>
      </w:r>
    </w:p>
    <w:p w14:paraId="52BBBB87" w14:textId="753636FB"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 xml:space="preserve">Statistical Analysis: Excel (Advanced), SPSS, SAS </w:t>
      </w:r>
    </w:p>
    <w:p w14:paraId="0ED4D7C6" w14:textId="5C0615BF"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 xml:space="preserve">Business Intelligence: Microsoft BI, QlikView </w:t>
      </w:r>
    </w:p>
    <w:p w14:paraId="757E0D6C" w14:textId="760379B5"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 xml:space="preserve">Data Manipulation: Pandas, NumPy </w:t>
      </w:r>
    </w:p>
    <w:p w14:paraId="7E8D64A6" w14:textId="6A710945"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 xml:space="preserve">Machine Learning: Scikit-learn, </w:t>
      </w:r>
      <w:r w:rsidR="00E36879" w:rsidRPr="00E36879">
        <w:rPr>
          <w:rFonts w:ascii="Calibri" w:hAnsi="Calibri" w:cs="Calibri"/>
          <w:color w:val="0D0D0D"/>
          <w:shd w:val="clear" w:color="auto" w:fill="FFFFFF"/>
        </w:rPr>
        <w:t>TensorFlow.</w:t>
      </w:r>
    </w:p>
    <w:p w14:paraId="71DDB4A1" w14:textId="1874CEAC"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Cloud Platforms: AWS, Azure</w:t>
      </w:r>
    </w:p>
    <w:p w14:paraId="42AD41EE" w14:textId="77777777"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Web Development: HTML, CSS</w:t>
      </w:r>
    </w:p>
    <w:p w14:paraId="086C9889" w14:textId="30442E34"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Frameworks: React, Flask</w:t>
      </w:r>
    </w:p>
    <w:p w14:paraId="7F291919" w14:textId="41C9095D"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Project Management: Agile, Scrum, Kanban</w:t>
      </w:r>
    </w:p>
    <w:p w14:paraId="6DA1B345" w14:textId="7267244C"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Database Management Systems: MySQL, PostgreSQL</w:t>
      </w:r>
    </w:p>
    <w:p w14:paraId="617F33AE" w14:textId="77777777"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Big Data Technologies: Hadoop, Spark</w:t>
      </w:r>
    </w:p>
    <w:p w14:paraId="0CECDC7F" w14:textId="77777777" w:rsidR="00C64B4D" w:rsidRPr="00E36879" w:rsidRDefault="00C64B4D" w:rsidP="00C64B4D">
      <w:pPr>
        <w:pStyle w:val="ListParagraph"/>
        <w:numPr>
          <w:ilvl w:val="0"/>
          <w:numId w:val="15"/>
        </w:numPr>
        <w:spacing w:line="224" w:lineRule="auto"/>
        <w:ind w:right="40"/>
        <w:rPr>
          <w:rFonts w:ascii="Calibri" w:hAnsi="Calibri" w:cs="Calibri"/>
          <w:color w:val="0D0D0D"/>
          <w:shd w:val="clear" w:color="auto" w:fill="FFFFFF"/>
        </w:rPr>
      </w:pPr>
      <w:r w:rsidRPr="00E36879">
        <w:rPr>
          <w:rFonts w:ascii="Calibri" w:hAnsi="Calibri" w:cs="Calibri"/>
          <w:color w:val="0D0D0D"/>
          <w:shd w:val="clear" w:color="auto" w:fill="FFFFFF"/>
        </w:rPr>
        <w:t xml:space="preserve">Business Analysis Tools: Jira, Confluence </w:t>
      </w:r>
    </w:p>
    <w:p w14:paraId="3314F4A2" w14:textId="1AE2E160" w:rsidR="006B1B91" w:rsidRPr="00E36879" w:rsidRDefault="00C64B4D" w:rsidP="00C64B4D">
      <w:pPr>
        <w:pStyle w:val="ListParagraph"/>
        <w:numPr>
          <w:ilvl w:val="0"/>
          <w:numId w:val="15"/>
        </w:numPr>
        <w:spacing w:line="224" w:lineRule="auto"/>
        <w:ind w:right="40"/>
        <w:rPr>
          <w:rFonts w:ascii="Calibri" w:hAnsi="Calibri" w:cs="Calibri"/>
          <w:color w:val="0D0D0D"/>
          <w:sz w:val="20"/>
          <w:szCs w:val="20"/>
          <w:shd w:val="clear" w:color="auto" w:fill="FFFFFF"/>
        </w:rPr>
      </w:pPr>
      <w:r w:rsidRPr="00E36879">
        <w:rPr>
          <w:rFonts w:ascii="Calibri" w:hAnsi="Calibri" w:cs="Calibri"/>
          <w:color w:val="0D0D0D"/>
          <w:shd w:val="clear" w:color="auto" w:fill="FFFFFF"/>
        </w:rPr>
        <w:t>Operating Systems: Windows, Linux, MacOS</w:t>
      </w:r>
    </w:p>
    <w:p w14:paraId="60083126" w14:textId="77777777" w:rsidR="00C64B4D" w:rsidRPr="00C64B4D" w:rsidRDefault="00C64B4D" w:rsidP="00C64B4D">
      <w:pPr>
        <w:pStyle w:val="ListParagraph"/>
        <w:spacing w:line="224" w:lineRule="auto"/>
        <w:ind w:left="720" w:right="40" w:firstLine="0"/>
        <w:rPr>
          <w:rFonts w:ascii="Calibri" w:hAnsi="Calibri" w:cs="Calibri"/>
          <w:color w:val="0D0D0D"/>
          <w:sz w:val="20"/>
          <w:szCs w:val="20"/>
          <w:shd w:val="clear" w:color="auto" w:fill="FFFFFF"/>
        </w:rPr>
      </w:pPr>
    </w:p>
    <w:p w14:paraId="0D2AC1B8" w14:textId="77777777" w:rsidR="00605ED0" w:rsidRDefault="002C57E1" w:rsidP="00395C25">
      <w:pPr>
        <w:pStyle w:val="Heading3"/>
        <w:numPr>
          <w:ilvl w:val="0"/>
          <w:numId w:val="0"/>
        </w:numPr>
        <w:pBdr>
          <w:top w:val="single" w:sz="4" w:space="1" w:color="auto"/>
          <w:bottom w:val="single" w:sz="4" w:space="1" w:color="auto"/>
        </w:pBdr>
        <w:contextualSpacing/>
        <w:jc w:val="center"/>
        <w:rPr>
          <w:rFonts w:ascii="Calibri Light" w:hAnsi="Calibri Light" w:cs="Calibri Light"/>
          <w:color w:val="auto"/>
          <w:sz w:val="22"/>
          <w:szCs w:val="22"/>
          <w:lang w:val="en-US"/>
        </w:rPr>
      </w:pPr>
      <w:r w:rsidRPr="001F7FDB">
        <w:rPr>
          <w:rFonts w:ascii="Calibri Light" w:hAnsi="Calibri Light" w:cs="Calibri Light"/>
          <w:color w:val="auto"/>
          <w:sz w:val="22"/>
          <w:szCs w:val="22"/>
          <w:lang w:val="en-US"/>
        </w:rPr>
        <w:t>EMPLOYMENT HISTORY</w:t>
      </w:r>
    </w:p>
    <w:bookmarkEnd w:id="0"/>
    <w:bookmarkEnd w:id="1"/>
    <w:p w14:paraId="5E5CFEB5" w14:textId="6F1E718D" w:rsidR="005842BF" w:rsidRPr="005842BF" w:rsidRDefault="005842BF" w:rsidP="005842BF">
      <w:pPr>
        <w:contextualSpacing/>
        <w:rPr>
          <w:rFonts w:ascii="Calibri Light" w:hAnsi="Calibri Light" w:cs="Calibri Light"/>
          <w:sz w:val="22"/>
          <w:szCs w:val="22"/>
        </w:rPr>
      </w:pPr>
      <w:r w:rsidRPr="005842BF">
        <w:rPr>
          <w:rFonts w:ascii="Calibri Light" w:hAnsi="Calibri Light" w:cs="Calibri Light"/>
          <w:sz w:val="22"/>
          <w:szCs w:val="22"/>
        </w:rPr>
        <w:t>UMass Dartmouth’s IT Center</w:t>
      </w:r>
      <w:r w:rsidR="00E36879" w:rsidRPr="00E36879">
        <w:rPr>
          <w:rFonts w:ascii="Calibri Light" w:hAnsi="Calibri Light" w:cs="Calibri Light"/>
          <w:sz w:val="22"/>
          <w:szCs w:val="22"/>
        </w:rPr>
        <w:t xml:space="preserve"> </w:t>
      </w:r>
      <w:r w:rsidR="00E36879">
        <w:rPr>
          <w:rFonts w:ascii="Calibri Light" w:hAnsi="Calibri Light" w:cs="Calibri Light"/>
          <w:sz w:val="22"/>
          <w:szCs w:val="22"/>
        </w:rPr>
        <w:t xml:space="preserve">                                                                                                       08/2</w:t>
      </w:r>
      <w:r w:rsidR="00E36879" w:rsidRPr="005842BF">
        <w:rPr>
          <w:rFonts w:ascii="Calibri Light" w:hAnsi="Calibri Light" w:cs="Calibri Light"/>
          <w:sz w:val="22"/>
          <w:szCs w:val="22"/>
        </w:rPr>
        <w:t>023- Present</w:t>
      </w:r>
    </w:p>
    <w:p w14:paraId="2B37FB6A" w14:textId="77DC0D1B" w:rsidR="005842BF" w:rsidRPr="005842BF" w:rsidRDefault="005842BF" w:rsidP="005842BF">
      <w:pPr>
        <w:contextualSpacing/>
        <w:rPr>
          <w:rFonts w:ascii="Calibri Light" w:hAnsi="Calibri Light" w:cs="Calibri Light"/>
          <w:sz w:val="22"/>
          <w:szCs w:val="22"/>
        </w:rPr>
      </w:pPr>
      <w:r w:rsidRPr="005842BF">
        <w:rPr>
          <w:rFonts w:ascii="Calibri Light" w:hAnsi="Calibri Light" w:cs="Calibri Light"/>
          <w:sz w:val="22"/>
          <w:szCs w:val="22"/>
        </w:rPr>
        <w:t xml:space="preserve"> </w:t>
      </w:r>
      <w:r w:rsidRPr="005842BF">
        <w:rPr>
          <w:rFonts w:ascii="Calibri Light" w:hAnsi="Calibri Light" w:cs="Calibri Light"/>
          <w:b/>
          <w:bCs/>
          <w:sz w:val="22"/>
          <w:szCs w:val="22"/>
        </w:rPr>
        <w:t>Student IT Technician</w:t>
      </w:r>
      <w:r w:rsidRPr="005842BF">
        <w:rPr>
          <w:rFonts w:ascii="Calibri Light" w:hAnsi="Calibri Light" w:cs="Calibri Light"/>
          <w:sz w:val="22"/>
          <w:szCs w:val="22"/>
        </w:rPr>
        <w:t xml:space="preserve">                          </w:t>
      </w:r>
      <w:r w:rsidR="00E36879">
        <w:rPr>
          <w:rFonts w:ascii="Calibri Light" w:hAnsi="Calibri Light" w:cs="Calibri Light"/>
          <w:sz w:val="22"/>
          <w:szCs w:val="22"/>
        </w:rPr>
        <w:t xml:space="preserve">                                                                          </w:t>
      </w:r>
      <w:r w:rsidRPr="005842BF">
        <w:rPr>
          <w:rFonts w:ascii="Calibri Light" w:hAnsi="Calibri Light" w:cs="Calibri Light"/>
          <w:sz w:val="22"/>
          <w:szCs w:val="22"/>
        </w:rPr>
        <w:t xml:space="preserve">  </w:t>
      </w:r>
      <w:r w:rsidRPr="005842BF">
        <w:rPr>
          <w:rFonts w:ascii="Calibri Light" w:hAnsi="Calibri Light" w:cs="Calibri Light"/>
          <w:sz w:val="22"/>
          <w:szCs w:val="22"/>
        </w:rPr>
        <w:t xml:space="preserve"> </w:t>
      </w:r>
    </w:p>
    <w:p w14:paraId="1DB4D612" w14:textId="57902930" w:rsidR="005842BF" w:rsidRPr="005842BF" w:rsidRDefault="005842BF" w:rsidP="005842BF">
      <w:pPr>
        <w:numPr>
          <w:ilvl w:val="0"/>
          <w:numId w:val="16"/>
        </w:numPr>
        <w:contextualSpacing/>
        <w:rPr>
          <w:rFonts w:ascii="Calibri Light" w:hAnsi="Calibri Light" w:cs="Calibri Light"/>
          <w:sz w:val="22"/>
          <w:szCs w:val="22"/>
        </w:rPr>
      </w:pPr>
      <w:r w:rsidRPr="005842BF">
        <w:rPr>
          <w:rFonts w:ascii="Calibri Light" w:hAnsi="Calibri Light" w:cs="Calibri Light"/>
          <w:sz w:val="22"/>
          <w:szCs w:val="22"/>
        </w:rPr>
        <w:t xml:space="preserve">Assists full time professionals troubleshoot applications, operating systems on Windows and Macintosh. </w:t>
      </w:r>
    </w:p>
    <w:p w14:paraId="3D852BBC" w14:textId="470F0D06" w:rsidR="005842BF" w:rsidRPr="00E36879" w:rsidRDefault="005842BF" w:rsidP="00E36879">
      <w:pPr>
        <w:pStyle w:val="ListParagraph"/>
        <w:numPr>
          <w:ilvl w:val="0"/>
          <w:numId w:val="16"/>
        </w:numPr>
        <w:contextualSpacing/>
        <w:rPr>
          <w:rFonts w:ascii="Calibri Light" w:hAnsi="Calibri Light" w:cs="Calibri Light"/>
        </w:rPr>
      </w:pPr>
      <w:r w:rsidRPr="00E36879">
        <w:rPr>
          <w:rFonts w:ascii="Calibri Light" w:hAnsi="Calibri Light" w:cs="Calibri Light"/>
        </w:rPr>
        <w:t xml:space="preserve">Observes diagnoses of hardware and software issues, utilizing diagnostic tools and employing best practices. </w:t>
      </w:r>
    </w:p>
    <w:p w14:paraId="38EB91CE" w14:textId="061C9B26" w:rsidR="005842BF" w:rsidRPr="005842BF" w:rsidRDefault="005842BF" w:rsidP="005842BF">
      <w:pPr>
        <w:numPr>
          <w:ilvl w:val="0"/>
          <w:numId w:val="16"/>
        </w:numPr>
        <w:contextualSpacing/>
        <w:rPr>
          <w:rFonts w:ascii="Calibri Light" w:hAnsi="Calibri Light" w:cs="Calibri Light"/>
          <w:sz w:val="22"/>
          <w:szCs w:val="22"/>
        </w:rPr>
      </w:pPr>
      <w:r w:rsidRPr="005842BF">
        <w:rPr>
          <w:rFonts w:ascii="Calibri Light" w:hAnsi="Calibri Light" w:cs="Calibri Light"/>
          <w:sz w:val="22"/>
          <w:szCs w:val="22"/>
        </w:rPr>
        <w:t xml:space="preserve"> Provides in-person and remote technical support, guiding end-users through step-by-step solutions. </w:t>
      </w:r>
    </w:p>
    <w:p w14:paraId="683C72C6" w14:textId="354127E4" w:rsidR="00E36879" w:rsidRDefault="00E36879" w:rsidP="005842BF">
      <w:pPr>
        <w:contextualSpacing/>
        <w:rPr>
          <w:rFonts w:ascii="Calibri Light" w:hAnsi="Calibri Light" w:cs="Calibri Light"/>
          <w:sz w:val="22"/>
          <w:szCs w:val="22"/>
        </w:rPr>
      </w:pPr>
      <w:r w:rsidRPr="005842BF">
        <w:rPr>
          <w:rFonts w:ascii="Calibri Light" w:hAnsi="Calibri Light" w:cs="Calibri Light"/>
          <w:sz w:val="22"/>
          <w:szCs w:val="22"/>
        </w:rPr>
        <w:lastRenderedPageBreak/>
        <w:t>Bozzuto,</w:t>
      </w:r>
      <w:r w:rsidR="005842BF" w:rsidRPr="005842BF">
        <w:rPr>
          <w:rFonts w:ascii="Calibri Light" w:hAnsi="Calibri Light" w:cs="Calibri Light"/>
          <w:sz w:val="22"/>
          <w:szCs w:val="22"/>
        </w:rPr>
        <w:t xml:space="preserve"> Cambridge MA</w:t>
      </w:r>
      <w:r>
        <w:rPr>
          <w:rFonts w:ascii="Calibri Light" w:hAnsi="Calibri Light" w:cs="Calibri Light"/>
          <w:sz w:val="22"/>
          <w:szCs w:val="22"/>
        </w:rPr>
        <w:t xml:space="preserve">                                                                                                                </w:t>
      </w:r>
      <w:r w:rsidR="005842BF" w:rsidRPr="005842BF">
        <w:rPr>
          <w:rFonts w:ascii="Calibri Light" w:hAnsi="Calibri Light" w:cs="Calibri Light"/>
          <w:sz w:val="22"/>
          <w:szCs w:val="22"/>
        </w:rPr>
        <w:t xml:space="preserve"> </w:t>
      </w:r>
      <w:r>
        <w:rPr>
          <w:rFonts w:ascii="Calibri Light" w:hAnsi="Calibri Light" w:cs="Calibri Light"/>
          <w:sz w:val="22"/>
          <w:szCs w:val="22"/>
        </w:rPr>
        <w:t>06/2</w:t>
      </w:r>
      <w:r w:rsidR="005842BF" w:rsidRPr="005842BF">
        <w:rPr>
          <w:rFonts w:ascii="Calibri Light" w:hAnsi="Calibri Light" w:cs="Calibri Light"/>
          <w:sz w:val="22"/>
          <w:szCs w:val="22"/>
        </w:rPr>
        <w:t>023-</w:t>
      </w:r>
      <w:r>
        <w:rPr>
          <w:rFonts w:ascii="Calibri Light" w:hAnsi="Calibri Light" w:cs="Calibri Light"/>
          <w:sz w:val="22"/>
          <w:szCs w:val="22"/>
        </w:rPr>
        <w:t>08/</w:t>
      </w:r>
      <w:r w:rsidR="005842BF" w:rsidRPr="005842BF">
        <w:rPr>
          <w:rFonts w:ascii="Calibri Light" w:hAnsi="Calibri Light" w:cs="Calibri Light"/>
          <w:sz w:val="22"/>
          <w:szCs w:val="22"/>
        </w:rPr>
        <w:t>2023</w:t>
      </w:r>
    </w:p>
    <w:p w14:paraId="404562C1" w14:textId="720C08CB" w:rsidR="005842BF" w:rsidRPr="005842BF" w:rsidRDefault="00E36879" w:rsidP="005842BF">
      <w:pPr>
        <w:contextualSpacing/>
        <w:rPr>
          <w:rFonts w:ascii="Calibri Light" w:hAnsi="Calibri Light" w:cs="Calibri Light"/>
          <w:b/>
          <w:bCs/>
          <w:sz w:val="22"/>
          <w:szCs w:val="22"/>
        </w:rPr>
      </w:pPr>
      <w:r w:rsidRPr="005842BF">
        <w:rPr>
          <w:rFonts w:ascii="Calibri Light" w:hAnsi="Calibri Light" w:cs="Calibri Light"/>
          <w:b/>
          <w:bCs/>
          <w:sz w:val="22"/>
          <w:szCs w:val="22"/>
        </w:rPr>
        <w:t>Marketing Intern</w:t>
      </w:r>
      <w:r w:rsidR="005842BF" w:rsidRPr="005842BF">
        <w:rPr>
          <w:rFonts w:ascii="Calibri Light" w:hAnsi="Calibri Light" w:cs="Calibri Light"/>
          <w:b/>
          <w:bCs/>
          <w:sz w:val="22"/>
          <w:szCs w:val="22"/>
        </w:rPr>
        <w:t xml:space="preserve"> </w:t>
      </w:r>
    </w:p>
    <w:p w14:paraId="40EA5490" w14:textId="28CEE523" w:rsidR="005842BF" w:rsidRPr="00E36879" w:rsidRDefault="005842BF" w:rsidP="00E36879">
      <w:pPr>
        <w:pStyle w:val="ListParagraph"/>
        <w:numPr>
          <w:ilvl w:val="0"/>
          <w:numId w:val="21"/>
        </w:numPr>
        <w:contextualSpacing/>
        <w:rPr>
          <w:rFonts w:ascii="Calibri Light" w:hAnsi="Calibri Light" w:cs="Calibri Light"/>
        </w:rPr>
      </w:pPr>
      <w:r w:rsidRPr="00E36879">
        <w:rPr>
          <w:rFonts w:ascii="Calibri Light" w:hAnsi="Calibri Light" w:cs="Calibri Light"/>
        </w:rPr>
        <w:t xml:space="preserve">Utilized advanced analytics tools to analyze marketing data, including website traffic, campaign performance, and customer behavior, enabling data-driven decision-making and optimization of marketing strategies. </w:t>
      </w:r>
    </w:p>
    <w:p w14:paraId="37EE2812" w14:textId="52E16039" w:rsidR="005842BF" w:rsidRPr="005842BF" w:rsidRDefault="00E36879" w:rsidP="005842BF">
      <w:pPr>
        <w:numPr>
          <w:ilvl w:val="0"/>
          <w:numId w:val="17"/>
        </w:numPr>
        <w:contextualSpacing/>
        <w:rPr>
          <w:rFonts w:ascii="Calibri Light" w:hAnsi="Calibri Light" w:cs="Calibri Light"/>
          <w:sz w:val="22"/>
          <w:szCs w:val="22"/>
        </w:rPr>
      </w:pPr>
      <w:r w:rsidRPr="005842BF">
        <w:rPr>
          <w:rFonts w:ascii="Calibri Light" w:hAnsi="Calibri Light" w:cs="Calibri Light"/>
          <w:sz w:val="22"/>
          <w:szCs w:val="22"/>
        </w:rPr>
        <w:t xml:space="preserve"> Implemented</w:t>
      </w:r>
      <w:r w:rsidR="005842BF" w:rsidRPr="005842BF">
        <w:rPr>
          <w:rFonts w:ascii="Calibri Light" w:hAnsi="Calibri Light" w:cs="Calibri Light"/>
          <w:sz w:val="22"/>
          <w:szCs w:val="22"/>
        </w:rPr>
        <w:t xml:space="preserve"> marketing automation software to streamline repetitive tasks, such as email campaigns and lead nurturing, improving productivity and allowing for personalized communication with prospects. </w:t>
      </w:r>
    </w:p>
    <w:p w14:paraId="554AD0AF" w14:textId="23CEBCDB" w:rsidR="005842BF" w:rsidRDefault="005842BF" w:rsidP="005842BF">
      <w:pPr>
        <w:numPr>
          <w:ilvl w:val="0"/>
          <w:numId w:val="17"/>
        </w:numPr>
        <w:contextualSpacing/>
        <w:rPr>
          <w:rFonts w:ascii="Calibri Light" w:hAnsi="Calibri Light" w:cs="Calibri Light"/>
          <w:sz w:val="22"/>
          <w:szCs w:val="22"/>
        </w:rPr>
      </w:pPr>
      <w:r w:rsidRPr="005842BF">
        <w:rPr>
          <w:rFonts w:ascii="Calibri Light" w:hAnsi="Calibri Light" w:cs="Calibri Light"/>
          <w:sz w:val="22"/>
          <w:szCs w:val="22"/>
        </w:rPr>
        <w:t xml:space="preserve">Developed and executed a comprehensive marketing plan for the project, which effectively generated a 10%. increase in up lease inquiries, a 15% growth in website traffic. </w:t>
      </w:r>
    </w:p>
    <w:p w14:paraId="0E105D7C" w14:textId="77777777" w:rsidR="00E36879" w:rsidRPr="005842BF" w:rsidRDefault="00E36879" w:rsidP="00E36879">
      <w:pPr>
        <w:contextualSpacing/>
        <w:rPr>
          <w:rFonts w:ascii="Calibri Light" w:hAnsi="Calibri Light" w:cs="Calibri Light"/>
          <w:sz w:val="22"/>
          <w:szCs w:val="22"/>
        </w:rPr>
      </w:pPr>
    </w:p>
    <w:p w14:paraId="1EC0FB8F" w14:textId="3236C8F7" w:rsidR="00E36879" w:rsidRDefault="005842BF" w:rsidP="005842BF">
      <w:pPr>
        <w:contextualSpacing/>
        <w:rPr>
          <w:rFonts w:ascii="Calibri Light" w:hAnsi="Calibri Light" w:cs="Calibri Light"/>
          <w:sz w:val="22"/>
          <w:szCs w:val="22"/>
        </w:rPr>
      </w:pPr>
      <w:r w:rsidRPr="005842BF">
        <w:rPr>
          <w:rFonts w:ascii="Calibri Light" w:hAnsi="Calibri Light" w:cs="Calibri Light"/>
          <w:sz w:val="22"/>
          <w:szCs w:val="22"/>
        </w:rPr>
        <w:t xml:space="preserve">UMass Dartmouth’s Academic Resource Center </w:t>
      </w:r>
      <w:r w:rsidR="00E36879">
        <w:rPr>
          <w:rFonts w:ascii="Calibri Light" w:hAnsi="Calibri Light" w:cs="Calibri Light"/>
          <w:sz w:val="22"/>
          <w:szCs w:val="22"/>
        </w:rPr>
        <w:t xml:space="preserve">                                                                      </w:t>
      </w:r>
      <w:r w:rsidR="00656E25">
        <w:rPr>
          <w:rFonts w:ascii="Calibri Light" w:hAnsi="Calibri Light" w:cs="Calibri Light"/>
          <w:sz w:val="22"/>
          <w:szCs w:val="22"/>
        </w:rPr>
        <w:t xml:space="preserve"> </w:t>
      </w:r>
      <w:r w:rsidR="00E36879">
        <w:rPr>
          <w:rFonts w:ascii="Calibri Light" w:hAnsi="Calibri Light" w:cs="Calibri Light"/>
          <w:sz w:val="22"/>
          <w:szCs w:val="22"/>
        </w:rPr>
        <w:t xml:space="preserve">  09/</w:t>
      </w:r>
      <w:r w:rsidR="00E36879" w:rsidRPr="005842BF">
        <w:rPr>
          <w:rFonts w:ascii="Calibri Light" w:hAnsi="Calibri Light" w:cs="Calibri Light"/>
          <w:sz w:val="22"/>
          <w:szCs w:val="22"/>
        </w:rPr>
        <w:t>2022-Present</w:t>
      </w:r>
    </w:p>
    <w:p w14:paraId="3234AA02" w14:textId="190C554B" w:rsidR="005842BF" w:rsidRPr="005842BF" w:rsidRDefault="005842BF" w:rsidP="005842BF">
      <w:pPr>
        <w:contextualSpacing/>
        <w:rPr>
          <w:rFonts w:ascii="Calibri Light" w:hAnsi="Calibri Light" w:cs="Calibri Light"/>
          <w:b/>
          <w:bCs/>
          <w:sz w:val="22"/>
          <w:szCs w:val="22"/>
        </w:rPr>
      </w:pPr>
      <w:r w:rsidRPr="005842BF">
        <w:rPr>
          <w:rFonts w:ascii="Calibri Light" w:hAnsi="Calibri Light" w:cs="Calibri Light"/>
          <w:b/>
          <w:bCs/>
          <w:sz w:val="22"/>
          <w:szCs w:val="22"/>
        </w:rPr>
        <w:t xml:space="preserve">Business Tutor </w:t>
      </w:r>
    </w:p>
    <w:p w14:paraId="296ADFCD" w14:textId="5958E509" w:rsidR="005842BF" w:rsidRPr="005842BF" w:rsidRDefault="005842BF" w:rsidP="005842BF">
      <w:pPr>
        <w:numPr>
          <w:ilvl w:val="0"/>
          <w:numId w:val="18"/>
        </w:numPr>
        <w:contextualSpacing/>
        <w:rPr>
          <w:rFonts w:ascii="Calibri Light" w:hAnsi="Calibri Light" w:cs="Calibri Light"/>
          <w:sz w:val="22"/>
          <w:szCs w:val="22"/>
        </w:rPr>
      </w:pPr>
      <w:r w:rsidRPr="005842BF">
        <w:rPr>
          <w:rFonts w:ascii="Calibri Light" w:hAnsi="Calibri Light" w:cs="Calibri Light"/>
          <w:sz w:val="22"/>
          <w:szCs w:val="22"/>
        </w:rPr>
        <w:t>Achieved a significant increase of 35% in demand for services by implementing targeted tutoring</w:t>
      </w:r>
      <w:r w:rsidR="00E36879">
        <w:rPr>
          <w:rFonts w:ascii="Calibri Light" w:hAnsi="Calibri Light" w:cs="Calibri Light"/>
          <w:sz w:val="22"/>
          <w:szCs w:val="22"/>
        </w:rPr>
        <w:t>.</w:t>
      </w:r>
    </w:p>
    <w:p w14:paraId="0418837C" w14:textId="1E8A2E18" w:rsidR="005842BF" w:rsidRPr="005842BF" w:rsidRDefault="00E36879" w:rsidP="005842BF">
      <w:pPr>
        <w:numPr>
          <w:ilvl w:val="0"/>
          <w:numId w:val="18"/>
        </w:numPr>
        <w:contextualSpacing/>
        <w:rPr>
          <w:rFonts w:ascii="Calibri Light" w:hAnsi="Calibri Light" w:cs="Calibri Light"/>
          <w:sz w:val="22"/>
          <w:szCs w:val="22"/>
        </w:rPr>
      </w:pPr>
      <w:r w:rsidRPr="005842BF">
        <w:rPr>
          <w:rFonts w:ascii="Calibri Light" w:hAnsi="Calibri Light" w:cs="Calibri Light"/>
          <w:sz w:val="22"/>
          <w:szCs w:val="22"/>
        </w:rPr>
        <w:t>Receives</w:t>
      </w:r>
      <w:r w:rsidR="005842BF" w:rsidRPr="005842BF">
        <w:rPr>
          <w:rFonts w:ascii="Calibri Light" w:hAnsi="Calibri Light" w:cs="Calibri Light"/>
          <w:sz w:val="22"/>
          <w:szCs w:val="22"/>
        </w:rPr>
        <w:t xml:space="preserve"> consistently positive evaluations from students, with an average rating of 4.8 out of </w:t>
      </w:r>
      <w:r>
        <w:rPr>
          <w:rFonts w:ascii="Calibri Light" w:hAnsi="Calibri Light" w:cs="Calibri Light"/>
          <w:sz w:val="22"/>
          <w:szCs w:val="22"/>
        </w:rPr>
        <w:t>5.</w:t>
      </w:r>
      <w:r w:rsidR="005842BF" w:rsidRPr="005842BF">
        <w:rPr>
          <w:rFonts w:ascii="Calibri Light" w:hAnsi="Calibri Light" w:cs="Calibri Light"/>
          <w:sz w:val="22"/>
          <w:szCs w:val="22"/>
        </w:rPr>
        <w:t xml:space="preserve"> </w:t>
      </w:r>
    </w:p>
    <w:p w14:paraId="3B78CE84" w14:textId="0C3BBF82" w:rsidR="005842BF" w:rsidRPr="005842BF" w:rsidRDefault="005842BF" w:rsidP="005842BF">
      <w:pPr>
        <w:numPr>
          <w:ilvl w:val="0"/>
          <w:numId w:val="18"/>
        </w:numPr>
        <w:contextualSpacing/>
        <w:rPr>
          <w:rFonts w:ascii="Calibri Light" w:hAnsi="Calibri Light" w:cs="Calibri Light"/>
          <w:sz w:val="22"/>
          <w:szCs w:val="22"/>
        </w:rPr>
      </w:pPr>
      <w:r w:rsidRPr="005842BF">
        <w:rPr>
          <w:rFonts w:ascii="Calibri Light" w:hAnsi="Calibri Light" w:cs="Calibri Light"/>
          <w:sz w:val="22"/>
          <w:szCs w:val="22"/>
        </w:rPr>
        <w:t xml:space="preserve">Collaborates individually with over 200 students monthly to tutor MIS, POM, MTH and </w:t>
      </w:r>
      <w:r w:rsidR="00E36879" w:rsidRPr="005842BF">
        <w:rPr>
          <w:rFonts w:ascii="Calibri Light" w:hAnsi="Calibri Light" w:cs="Calibri Light"/>
          <w:sz w:val="22"/>
          <w:szCs w:val="22"/>
        </w:rPr>
        <w:t>FIN.</w:t>
      </w:r>
    </w:p>
    <w:p w14:paraId="249766B6" w14:textId="494D60F1" w:rsidR="005842BF" w:rsidRDefault="00E36879" w:rsidP="005842BF">
      <w:pPr>
        <w:numPr>
          <w:ilvl w:val="0"/>
          <w:numId w:val="18"/>
        </w:numPr>
        <w:contextualSpacing/>
        <w:rPr>
          <w:rFonts w:ascii="Calibri Light" w:hAnsi="Calibri Light" w:cs="Calibri Light"/>
          <w:sz w:val="22"/>
          <w:szCs w:val="22"/>
        </w:rPr>
      </w:pPr>
      <w:r>
        <w:rPr>
          <w:rFonts w:ascii="Calibri Light" w:hAnsi="Calibri Light" w:cs="Calibri Light"/>
          <w:sz w:val="22"/>
          <w:szCs w:val="22"/>
        </w:rPr>
        <w:t>I</w:t>
      </w:r>
      <w:r w:rsidR="005842BF" w:rsidRPr="005842BF">
        <w:rPr>
          <w:rFonts w:ascii="Calibri Light" w:hAnsi="Calibri Light" w:cs="Calibri Light"/>
          <w:sz w:val="22"/>
          <w:szCs w:val="22"/>
        </w:rPr>
        <w:t>dentifies</w:t>
      </w:r>
      <w:r w:rsidR="005842BF" w:rsidRPr="005842BF">
        <w:rPr>
          <w:rFonts w:ascii="Calibri Light" w:hAnsi="Calibri Light" w:cs="Calibri Light"/>
          <w:sz w:val="22"/>
          <w:szCs w:val="22"/>
        </w:rPr>
        <w:t xml:space="preserve"> specific academic goals and challenges, tailoring tutoring approaches accordingly. </w:t>
      </w:r>
    </w:p>
    <w:p w14:paraId="72C10D45" w14:textId="77777777" w:rsidR="00E36879" w:rsidRPr="005842BF" w:rsidRDefault="00E36879" w:rsidP="00E36879">
      <w:pPr>
        <w:contextualSpacing/>
        <w:rPr>
          <w:rFonts w:ascii="Calibri Light" w:hAnsi="Calibri Light" w:cs="Calibri Light"/>
          <w:sz w:val="22"/>
          <w:szCs w:val="22"/>
        </w:rPr>
      </w:pPr>
    </w:p>
    <w:p w14:paraId="3A6352F0" w14:textId="499BD850" w:rsidR="00E36879" w:rsidRDefault="005842BF" w:rsidP="005842BF">
      <w:pPr>
        <w:contextualSpacing/>
        <w:rPr>
          <w:rFonts w:ascii="Calibri Light" w:hAnsi="Calibri Light" w:cs="Calibri Light"/>
          <w:sz w:val="22"/>
          <w:szCs w:val="22"/>
        </w:rPr>
      </w:pPr>
      <w:r w:rsidRPr="005842BF">
        <w:rPr>
          <w:rFonts w:ascii="Calibri Light" w:hAnsi="Calibri Light" w:cs="Calibri Light"/>
          <w:sz w:val="22"/>
          <w:szCs w:val="22"/>
        </w:rPr>
        <w:t>UMass</w:t>
      </w:r>
      <w:r w:rsidR="00E36879">
        <w:rPr>
          <w:rFonts w:ascii="Calibri Light" w:hAnsi="Calibri Light" w:cs="Calibri Light"/>
          <w:sz w:val="22"/>
          <w:szCs w:val="22"/>
        </w:rPr>
        <w:t xml:space="preserve"> </w:t>
      </w:r>
      <w:r w:rsidRPr="005842BF">
        <w:rPr>
          <w:rFonts w:ascii="Calibri Light" w:hAnsi="Calibri Light" w:cs="Calibri Light"/>
          <w:sz w:val="22"/>
          <w:szCs w:val="22"/>
        </w:rPr>
        <w:t>D</w:t>
      </w:r>
      <w:r w:rsidR="00E36879">
        <w:rPr>
          <w:rFonts w:ascii="Calibri Light" w:hAnsi="Calibri Light" w:cs="Calibri Light"/>
          <w:sz w:val="22"/>
          <w:szCs w:val="22"/>
        </w:rPr>
        <w:t>artmouth</w:t>
      </w:r>
      <w:r w:rsidRPr="005842BF">
        <w:rPr>
          <w:rFonts w:ascii="Calibri Light" w:hAnsi="Calibri Light" w:cs="Calibri Light"/>
          <w:sz w:val="22"/>
          <w:szCs w:val="22"/>
        </w:rPr>
        <w:t xml:space="preserve">’s Office of Student Accessibility Services </w:t>
      </w:r>
      <w:r w:rsidR="00E36879">
        <w:rPr>
          <w:rFonts w:ascii="Calibri Light" w:hAnsi="Calibri Light" w:cs="Calibri Light"/>
          <w:sz w:val="22"/>
          <w:szCs w:val="22"/>
        </w:rPr>
        <w:t xml:space="preserve">                                           </w:t>
      </w:r>
      <w:r w:rsidR="00656E25">
        <w:rPr>
          <w:rFonts w:ascii="Calibri Light" w:hAnsi="Calibri Light" w:cs="Calibri Light"/>
          <w:sz w:val="22"/>
          <w:szCs w:val="22"/>
        </w:rPr>
        <w:t xml:space="preserve">   </w:t>
      </w:r>
      <w:r w:rsidR="00E36879">
        <w:rPr>
          <w:rFonts w:ascii="Calibri Light" w:hAnsi="Calibri Light" w:cs="Calibri Light"/>
          <w:sz w:val="22"/>
          <w:szCs w:val="22"/>
        </w:rPr>
        <w:t xml:space="preserve">     09/</w:t>
      </w:r>
      <w:r w:rsidR="00E36879" w:rsidRPr="005842BF">
        <w:rPr>
          <w:rFonts w:ascii="Calibri Light" w:hAnsi="Calibri Light" w:cs="Calibri Light"/>
          <w:sz w:val="22"/>
          <w:szCs w:val="22"/>
        </w:rPr>
        <w:t xml:space="preserve"> 2021-Present</w:t>
      </w:r>
    </w:p>
    <w:p w14:paraId="5F4C15E7" w14:textId="6CE2CA75" w:rsidR="005842BF" w:rsidRPr="005842BF" w:rsidRDefault="005842BF" w:rsidP="005842BF">
      <w:pPr>
        <w:contextualSpacing/>
        <w:rPr>
          <w:rFonts w:ascii="Calibri Light" w:hAnsi="Calibri Light" w:cs="Calibri Light"/>
          <w:b/>
          <w:bCs/>
          <w:sz w:val="22"/>
          <w:szCs w:val="22"/>
        </w:rPr>
      </w:pPr>
      <w:r w:rsidRPr="005842BF">
        <w:rPr>
          <w:rFonts w:ascii="Calibri Light" w:hAnsi="Calibri Light" w:cs="Calibri Light"/>
          <w:b/>
          <w:bCs/>
          <w:sz w:val="22"/>
          <w:szCs w:val="22"/>
        </w:rPr>
        <w:t xml:space="preserve">Office Assistant </w:t>
      </w:r>
    </w:p>
    <w:p w14:paraId="04F12B31" w14:textId="3E00F9F1" w:rsidR="005842BF" w:rsidRPr="005842BF" w:rsidRDefault="005842BF" w:rsidP="005842BF">
      <w:pPr>
        <w:numPr>
          <w:ilvl w:val="0"/>
          <w:numId w:val="19"/>
        </w:numPr>
        <w:contextualSpacing/>
        <w:rPr>
          <w:rFonts w:ascii="Calibri Light" w:hAnsi="Calibri Light" w:cs="Calibri Light"/>
          <w:sz w:val="22"/>
          <w:szCs w:val="22"/>
        </w:rPr>
      </w:pPr>
      <w:r w:rsidRPr="005842BF">
        <w:rPr>
          <w:rFonts w:ascii="Calibri Light" w:hAnsi="Calibri Light" w:cs="Calibri Light"/>
          <w:sz w:val="22"/>
          <w:szCs w:val="22"/>
        </w:rPr>
        <w:t xml:space="preserve">Utilized skills in Microsoft Office Suite (Word, Excel, PowerPoint) and data management tools. </w:t>
      </w:r>
    </w:p>
    <w:p w14:paraId="77A1C0D7" w14:textId="73B352AE" w:rsidR="00E72902" w:rsidRDefault="005842BF" w:rsidP="005842BF">
      <w:pPr>
        <w:numPr>
          <w:ilvl w:val="0"/>
          <w:numId w:val="19"/>
        </w:numPr>
        <w:contextualSpacing/>
        <w:rPr>
          <w:rFonts w:ascii="Calibri Light" w:hAnsi="Calibri Light" w:cs="Calibri Light"/>
          <w:sz w:val="22"/>
          <w:szCs w:val="22"/>
        </w:rPr>
      </w:pPr>
      <w:r w:rsidRPr="005842BF">
        <w:rPr>
          <w:rFonts w:ascii="Calibri Light" w:hAnsi="Calibri Light" w:cs="Calibri Light"/>
          <w:sz w:val="22"/>
          <w:szCs w:val="22"/>
        </w:rPr>
        <w:t xml:space="preserve">Maintained a comprehensive Student Accommodation Database (SAD) using Microsoft Excel, allowing for efficient tracking and analysis of accommodations and support services provided to special needs students. </w:t>
      </w:r>
    </w:p>
    <w:p w14:paraId="58AAF518" w14:textId="77777777" w:rsidR="00656E25" w:rsidRDefault="00656E25" w:rsidP="00656E25">
      <w:pPr>
        <w:contextualSpacing/>
        <w:rPr>
          <w:rFonts w:ascii="Calibri Light" w:hAnsi="Calibri Light" w:cs="Calibri Light"/>
          <w:sz w:val="22"/>
          <w:szCs w:val="22"/>
        </w:rPr>
      </w:pPr>
    </w:p>
    <w:p w14:paraId="2229603F" w14:textId="4CA27D33" w:rsidR="00656E25" w:rsidRDefault="00656E25" w:rsidP="00656E25">
      <w:pPr>
        <w:contextualSpacing/>
        <w:rPr>
          <w:rFonts w:ascii="Calibri Light" w:hAnsi="Calibri Light" w:cs="Calibri Light"/>
          <w:sz w:val="22"/>
          <w:szCs w:val="22"/>
        </w:rPr>
      </w:pPr>
      <w:r>
        <w:rPr>
          <w:rFonts w:ascii="Calibri Light" w:hAnsi="Calibri Light" w:cs="Calibri Light"/>
          <w:sz w:val="22"/>
          <w:szCs w:val="22"/>
        </w:rPr>
        <w:t xml:space="preserve">Marshalls </w:t>
      </w:r>
      <w:r>
        <w:rPr>
          <w:rFonts w:ascii="Calibri Light" w:hAnsi="Calibri Light" w:cs="Calibri Light"/>
          <w:sz w:val="22"/>
          <w:szCs w:val="22"/>
        </w:rPr>
        <w:t xml:space="preserve">                                            </w:t>
      </w:r>
      <w:r>
        <w:rPr>
          <w:rFonts w:ascii="Calibri Light" w:hAnsi="Calibri Light" w:cs="Calibri Light"/>
          <w:sz w:val="22"/>
          <w:szCs w:val="22"/>
        </w:rPr>
        <w:t xml:space="preserve">                                                                                     </w:t>
      </w:r>
      <w:r>
        <w:rPr>
          <w:rFonts w:ascii="Calibri Light" w:hAnsi="Calibri Light" w:cs="Calibri Light"/>
          <w:sz w:val="22"/>
          <w:szCs w:val="22"/>
        </w:rPr>
        <w:t xml:space="preserve">   </w:t>
      </w:r>
      <w:r>
        <w:rPr>
          <w:rFonts w:ascii="Calibri Light" w:hAnsi="Calibri Light" w:cs="Calibri Light"/>
          <w:sz w:val="22"/>
          <w:szCs w:val="22"/>
        </w:rPr>
        <w:t xml:space="preserve">   </w:t>
      </w:r>
      <w:r>
        <w:rPr>
          <w:rFonts w:ascii="Calibri Light" w:hAnsi="Calibri Light" w:cs="Calibri Light"/>
          <w:sz w:val="22"/>
          <w:szCs w:val="22"/>
        </w:rPr>
        <w:t xml:space="preserve"> 0</w:t>
      </w:r>
      <w:r>
        <w:rPr>
          <w:rFonts w:ascii="Calibri Light" w:hAnsi="Calibri Light" w:cs="Calibri Light"/>
          <w:sz w:val="22"/>
          <w:szCs w:val="22"/>
        </w:rPr>
        <w:t>5</w:t>
      </w:r>
      <w:r>
        <w:rPr>
          <w:rFonts w:ascii="Calibri Light" w:hAnsi="Calibri Light" w:cs="Calibri Light"/>
          <w:sz w:val="22"/>
          <w:szCs w:val="22"/>
        </w:rPr>
        <w:t>/</w:t>
      </w:r>
      <w:r w:rsidRPr="005842BF">
        <w:rPr>
          <w:rFonts w:ascii="Calibri Light" w:hAnsi="Calibri Light" w:cs="Calibri Light"/>
          <w:sz w:val="22"/>
          <w:szCs w:val="22"/>
        </w:rPr>
        <w:t xml:space="preserve"> 202</w:t>
      </w:r>
      <w:r>
        <w:rPr>
          <w:rFonts w:ascii="Calibri Light" w:hAnsi="Calibri Light" w:cs="Calibri Light"/>
          <w:sz w:val="22"/>
          <w:szCs w:val="22"/>
        </w:rPr>
        <w:t>2- 12/2022</w:t>
      </w:r>
    </w:p>
    <w:p w14:paraId="285E02B7" w14:textId="178ECBE1" w:rsidR="00656E25" w:rsidRPr="005842BF" w:rsidRDefault="00656E25" w:rsidP="00656E25">
      <w:pPr>
        <w:contextualSpacing/>
        <w:rPr>
          <w:rFonts w:ascii="Calibri Light" w:hAnsi="Calibri Light" w:cs="Calibri Light"/>
          <w:b/>
          <w:bCs/>
          <w:sz w:val="22"/>
          <w:szCs w:val="22"/>
        </w:rPr>
      </w:pPr>
      <w:r>
        <w:rPr>
          <w:rFonts w:ascii="Calibri Light" w:hAnsi="Calibri Light" w:cs="Calibri Light"/>
          <w:b/>
          <w:bCs/>
          <w:sz w:val="22"/>
          <w:szCs w:val="22"/>
        </w:rPr>
        <w:t xml:space="preserve">Sales Associate </w:t>
      </w:r>
    </w:p>
    <w:p w14:paraId="497DCBB1" w14:textId="77777777" w:rsidR="00656E25" w:rsidRDefault="00656E25" w:rsidP="00656E25">
      <w:pPr>
        <w:pStyle w:val="ListParagraph"/>
        <w:numPr>
          <w:ilvl w:val="0"/>
          <w:numId w:val="21"/>
        </w:numPr>
        <w:contextualSpacing/>
        <w:rPr>
          <w:rFonts w:ascii="Calibri Light" w:hAnsi="Calibri Light" w:cs="Calibri Light"/>
        </w:rPr>
      </w:pPr>
      <w:r w:rsidRPr="00656E25">
        <w:rPr>
          <w:rFonts w:ascii="Calibri Light" w:hAnsi="Calibri Light" w:cs="Calibri Light"/>
        </w:rPr>
        <w:t>S</w:t>
      </w:r>
      <w:r w:rsidRPr="00656E25">
        <w:rPr>
          <w:rFonts w:ascii="Calibri Light" w:hAnsi="Calibri Light" w:cs="Calibri Light"/>
        </w:rPr>
        <w:t>uccessfully convinced over 100 customers to open a TJX credit card due to excellent communication and negotiation skills.</w:t>
      </w:r>
    </w:p>
    <w:p w14:paraId="671B6CCA" w14:textId="1C3C1EFF" w:rsidR="00656E25" w:rsidRPr="00656E25" w:rsidRDefault="00656E25" w:rsidP="00656E25">
      <w:pPr>
        <w:pStyle w:val="ListParagraph"/>
        <w:numPr>
          <w:ilvl w:val="0"/>
          <w:numId w:val="21"/>
        </w:numPr>
        <w:contextualSpacing/>
        <w:rPr>
          <w:rFonts w:ascii="Calibri Light" w:hAnsi="Calibri Light" w:cs="Calibri Light"/>
        </w:rPr>
      </w:pPr>
      <w:r w:rsidRPr="00656E25">
        <w:rPr>
          <w:rFonts w:ascii="Calibri Light" w:hAnsi="Calibri Light" w:cs="Calibri Light"/>
        </w:rPr>
        <w:t>Proactively assist over 100 customers per shift by answering questions, providing merchandise expertise, processing orders and handling payments</w:t>
      </w:r>
    </w:p>
    <w:sectPr w:rsidR="00656E25" w:rsidRPr="00656E25" w:rsidSect="001214DD">
      <w:footerReference w:type="default" r:id="rId9"/>
      <w:pgSz w:w="12240" w:h="15840"/>
      <w:pgMar w:top="532" w:right="1432" w:bottom="1072" w:left="143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B5731" w14:textId="77777777" w:rsidR="001214DD" w:rsidRDefault="001214DD" w:rsidP="00570F89">
      <w:r>
        <w:separator/>
      </w:r>
    </w:p>
  </w:endnote>
  <w:endnote w:type="continuationSeparator" w:id="0">
    <w:p w14:paraId="0FA01EDA" w14:textId="77777777" w:rsidR="001214DD" w:rsidRDefault="001214DD" w:rsidP="00570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
    <w:panose1 w:val="00000000000000000000"/>
    <w:charset w:val="00"/>
    <w:family w:val="auto"/>
    <w:pitch w:val="variable"/>
    <w:sig w:usb0="E00002FF" w:usb1="5000785B" w:usb2="00000000" w:usb3="00000000" w:csb0="0000019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Bookman Old Style">
    <w:panose1 w:val="02050604050505020204"/>
    <w:charset w:val="00"/>
    <w:family w:val="roman"/>
    <w:pitch w:val="variable"/>
    <w:sig w:usb0="00000287" w:usb1="00000000" w:usb2="00000000" w:usb3="00000000" w:csb0="0000009F" w:csb1="00000000"/>
  </w:font>
  <w:font w:name="Gill Sans MT">
    <w:panose1 w:val="020B0502020104020203"/>
    <w:charset w:val="4D"/>
    <w:family w:val="swiss"/>
    <w:pitch w:val="variable"/>
    <w:sig w:usb0="00000003" w:usb1="00000000" w:usb2="00000000" w:usb3="00000000" w:csb0="00000003" w:csb1="00000000"/>
  </w:font>
  <w:font w:name="Courier">
    <w:panose1 w:val="02070309020205020404"/>
    <w:charset w:val="00"/>
    <w:family w:val="auto"/>
    <w:pitch w:val="variable"/>
    <w:sig w:usb0="00000003" w:usb1="00000000" w:usb2="00000000" w:usb3="00000000" w:csb0="00000003" w:csb1="00000000"/>
  </w:font>
  <w:font w:name="Times">
    <w:altName w:val="Sylfaen"/>
    <w:panose1 w:val="020B0604020202020204"/>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179D5" w14:textId="394854C3" w:rsidR="00570F89" w:rsidRPr="009F3FD4" w:rsidRDefault="00570F89" w:rsidP="00570F89">
    <w:pPr>
      <w:pStyle w:val="Footer"/>
      <w:jc w:val="center"/>
      <w:rPr>
        <w:rFonts w:ascii="Calibri" w:hAnsi="Calibri"/>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D6687B" w14:textId="77777777" w:rsidR="001214DD" w:rsidRDefault="001214DD" w:rsidP="00570F89">
      <w:r>
        <w:separator/>
      </w:r>
    </w:p>
  </w:footnote>
  <w:footnote w:type="continuationSeparator" w:id="0">
    <w:p w14:paraId="0BB66245" w14:textId="77777777" w:rsidR="001214DD" w:rsidRDefault="001214DD" w:rsidP="00570F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9"/>
    <w:lvl w:ilvl="0">
      <w:numFmt w:val="bullet"/>
      <w:lvlText w:val=""/>
      <w:lvlJc w:val="left"/>
      <w:pPr>
        <w:tabs>
          <w:tab w:val="num" w:pos="360"/>
        </w:tabs>
        <w:ind w:left="360" w:hanging="360"/>
      </w:pPr>
      <w:rPr>
        <w:rFonts w:ascii="Symbol" w:hAnsi="Symbol" w:cs="Symbol"/>
        <w:sz w:val="24"/>
        <w:szCs w:val="24"/>
      </w:rPr>
    </w:lvl>
  </w:abstractNum>
  <w:abstractNum w:abstractNumId="2" w15:restartNumberingAfterBreak="0">
    <w:nsid w:val="00000003"/>
    <w:multiLevelType w:val="singleLevel"/>
    <w:tmpl w:val="00000003"/>
    <w:name w:val="WW8Num10"/>
    <w:lvl w:ilvl="0">
      <w:start w:val="800"/>
      <w:numFmt w:val="bullet"/>
      <w:lvlText w:val=""/>
      <w:lvlJc w:val="left"/>
      <w:pPr>
        <w:tabs>
          <w:tab w:val="num" w:pos="900"/>
        </w:tabs>
        <w:ind w:left="900" w:hanging="540"/>
      </w:pPr>
      <w:rPr>
        <w:rFonts w:ascii="Symbol" w:hAnsi="Symbol" w:cs="Times New Roman"/>
        <w:sz w:val="24"/>
        <w:szCs w:val="24"/>
      </w:rPr>
    </w:lvl>
  </w:abstractNum>
  <w:abstractNum w:abstractNumId="3" w15:restartNumberingAfterBreak="0">
    <w:nsid w:val="00000004"/>
    <w:multiLevelType w:val="singleLevel"/>
    <w:tmpl w:val="00000004"/>
    <w:name w:val="WW8Num11"/>
    <w:lvl w:ilvl="0">
      <w:start w:val="1"/>
      <w:numFmt w:val="bullet"/>
      <w:lvlText w:val=""/>
      <w:lvlJc w:val="left"/>
      <w:pPr>
        <w:tabs>
          <w:tab w:val="num" w:pos="720"/>
        </w:tabs>
        <w:ind w:left="720" w:hanging="360"/>
      </w:pPr>
      <w:rPr>
        <w:rFonts w:ascii="Symbol" w:hAnsi="Symbol" w:cs="Symbol"/>
        <w:color w:val="0000FF"/>
        <w:sz w:val="28"/>
        <w:szCs w:val="28"/>
      </w:rPr>
    </w:lvl>
  </w:abstractNum>
  <w:abstractNum w:abstractNumId="4" w15:restartNumberingAfterBreak="0">
    <w:nsid w:val="021D4801"/>
    <w:multiLevelType w:val="multilevel"/>
    <w:tmpl w:val="3F7CC242"/>
    <w:lvl w:ilvl="0">
      <w:start w:val="1"/>
      <w:numFmt w:val="bullet"/>
      <w:lvlText w:val="●"/>
      <w:lvlJc w:val="left"/>
      <w:pPr>
        <w:ind w:left="1080" w:hanging="360"/>
      </w:pPr>
      <w:rPr>
        <w:rFonts w:ascii="Noto Sans" w:eastAsia="Noto Sans" w:hAnsi="Noto Sans" w:cs="Noto San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w:eastAsia="Noto Sans" w:hAnsi="Noto Sans" w:cs="Noto Sans"/>
      </w:rPr>
    </w:lvl>
    <w:lvl w:ilvl="3">
      <w:start w:val="1"/>
      <w:numFmt w:val="bullet"/>
      <w:lvlText w:val="●"/>
      <w:lvlJc w:val="left"/>
      <w:pPr>
        <w:ind w:left="3240" w:hanging="360"/>
      </w:pPr>
      <w:rPr>
        <w:rFonts w:ascii="Noto Sans" w:eastAsia="Noto Sans" w:hAnsi="Noto Sans" w:cs="Noto San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w:eastAsia="Noto Sans" w:hAnsi="Noto Sans" w:cs="Noto Sans"/>
      </w:rPr>
    </w:lvl>
    <w:lvl w:ilvl="6">
      <w:start w:val="1"/>
      <w:numFmt w:val="bullet"/>
      <w:lvlText w:val="●"/>
      <w:lvlJc w:val="left"/>
      <w:pPr>
        <w:ind w:left="5400" w:hanging="360"/>
      </w:pPr>
      <w:rPr>
        <w:rFonts w:ascii="Noto Sans" w:eastAsia="Noto Sans" w:hAnsi="Noto Sans" w:cs="Noto San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w:eastAsia="Noto Sans" w:hAnsi="Noto Sans" w:cs="Noto Sans"/>
      </w:rPr>
    </w:lvl>
  </w:abstractNum>
  <w:abstractNum w:abstractNumId="5" w15:restartNumberingAfterBreak="0">
    <w:nsid w:val="083B6752"/>
    <w:multiLevelType w:val="multilevel"/>
    <w:tmpl w:val="1E60B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67617E"/>
    <w:multiLevelType w:val="multilevel"/>
    <w:tmpl w:val="E3CA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A4186"/>
    <w:multiLevelType w:val="hybridMultilevel"/>
    <w:tmpl w:val="C4A8E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8C659B"/>
    <w:multiLevelType w:val="hybridMultilevel"/>
    <w:tmpl w:val="7AA8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C2181"/>
    <w:multiLevelType w:val="hybridMultilevel"/>
    <w:tmpl w:val="EEE8E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1E0DB0"/>
    <w:multiLevelType w:val="hybridMultilevel"/>
    <w:tmpl w:val="7046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030B87"/>
    <w:multiLevelType w:val="multilevel"/>
    <w:tmpl w:val="E2A69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ACE1541"/>
    <w:multiLevelType w:val="multilevel"/>
    <w:tmpl w:val="2F70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3481E"/>
    <w:multiLevelType w:val="hybridMultilevel"/>
    <w:tmpl w:val="F3B2A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23B08"/>
    <w:multiLevelType w:val="multilevel"/>
    <w:tmpl w:val="AC608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760385"/>
    <w:multiLevelType w:val="hybridMultilevel"/>
    <w:tmpl w:val="67F6B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80C14"/>
    <w:multiLevelType w:val="hybridMultilevel"/>
    <w:tmpl w:val="0922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B42D5E"/>
    <w:multiLevelType w:val="multilevel"/>
    <w:tmpl w:val="61E89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221C78"/>
    <w:multiLevelType w:val="hybridMultilevel"/>
    <w:tmpl w:val="7FEE50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5785D"/>
    <w:multiLevelType w:val="multilevel"/>
    <w:tmpl w:val="61E8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192287"/>
    <w:multiLevelType w:val="hybridMultilevel"/>
    <w:tmpl w:val="980698A0"/>
    <w:lvl w:ilvl="0" w:tplc="04090001">
      <w:start w:val="1"/>
      <w:numFmt w:val="bullet"/>
      <w:lvlText w:val=""/>
      <w:lvlJc w:val="left"/>
      <w:pPr>
        <w:ind w:left="720" w:hanging="360"/>
      </w:pPr>
      <w:rPr>
        <w:rFonts w:ascii="Symbol" w:hAnsi="Symbol" w:hint="default"/>
      </w:rPr>
    </w:lvl>
    <w:lvl w:ilvl="1" w:tplc="BEFC74F4">
      <w:numFmt w:val="bullet"/>
      <w:lvlText w:val="•"/>
      <w:lvlJc w:val="left"/>
      <w:pPr>
        <w:ind w:left="1440" w:hanging="360"/>
      </w:pPr>
      <w:rPr>
        <w:rFonts w:ascii="Segoe UI" w:eastAsia="Times New Roman"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D53ED7"/>
    <w:multiLevelType w:val="hybridMultilevel"/>
    <w:tmpl w:val="BD88B7A8"/>
    <w:lvl w:ilvl="0" w:tplc="E544F864">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2" w15:restartNumberingAfterBreak="0">
    <w:nsid w:val="7BC911F4"/>
    <w:multiLevelType w:val="multilevel"/>
    <w:tmpl w:val="0624F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CF46F23"/>
    <w:multiLevelType w:val="hybridMultilevel"/>
    <w:tmpl w:val="E49AA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5986180">
    <w:abstractNumId w:val="0"/>
  </w:num>
  <w:num w:numId="2" w16cid:durableId="1953974772">
    <w:abstractNumId w:val="18"/>
  </w:num>
  <w:num w:numId="3" w16cid:durableId="1460882370">
    <w:abstractNumId w:val="16"/>
  </w:num>
  <w:num w:numId="4" w16cid:durableId="475948670">
    <w:abstractNumId w:val="8"/>
  </w:num>
  <w:num w:numId="5" w16cid:durableId="1262759687">
    <w:abstractNumId w:val="7"/>
  </w:num>
  <w:num w:numId="6" w16cid:durableId="1456750497">
    <w:abstractNumId w:val="13"/>
  </w:num>
  <w:num w:numId="7" w16cid:durableId="1064914974">
    <w:abstractNumId w:val="23"/>
  </w:num>
  <w:num w:numId="8" w16cid:durableId="406273614">
    <w:abstractNumId w:val="21"/>
  </w:num>
  <w:num w:numId="9" w16cid:durableId="1264993802">
    <w:abstractNumId w:val="9"/>
  </w:num>
  <w:num w:numId="10" w16cid:durableId="2011981874">
    <w:abstractNumId w:val="15"/>
  </w:num>
  <w:num w:numId="11" w16cid:durableId="1452744348">
    <w:abstractNumId w:val="4"/>
  </w:num>
  <w:num w:numId="12" w16cid:durableId="1326205111">
    <w:abstractNumId w:val="11"/>
  </w:num>
  <w:num w:numId="13" w16cid:durableId="332686859">
    <w:abstractNumId w:val="22"/>
  </w:num>
  <w:num w:numId="14" w16cid:durableId="1917322599">
    <w:abstractNumId w:val="20"/>
  </w:num>
  <w:num w:numId="15" w16cid:durableId="1975524584">
    <w:abstractNumId w:val="10"/>
  </w:num>
  <w:num w:numId="16" w16cid:durableId="1669751300">
    <w:abstractNumId w:val="17"/>
  </w:num>
  <w:num w:numId="17" w16cid:durableId="1049963766">
    <w:abstractNumId w:val="5"/>
  </w:num>
  <w:num w:numId="18" w16cid:durableId="742216187">
    <w:abstractNumId w:val="6"/>
  </w:num>
  <w:num w:numId="19" w16cid:durableId="1917784830">
    <w:abstractNumId w:val="14"/>
  </w:num>
  <w:num w:numId="20" w16cid:durableId="1636061546">
    <w:abstractNumId w:val="12"/>
  </w:num>
  <w:num w:numId="21" w16cid:durableId="727530719">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C4"/>
    <w:rsid w:val="00001C84"/>
    <w:rsid w:val="000026CA"/>
    <w:rsid w:val="0001012E"/>
    <w:rsid w:val="00025AF2"/>
    <w:rsid w:val="00026C8B"/>
    <w:rsid w:val="000308E7"/>
    <w:rsid w:val="00034398"/>
    <w:rsid w:val="000475A8"/>
    <w:rsid w:val="00050DCA"/>
    <w:rsid w:val="000529B8"/>
    <w:rsid w:val="00053A42"/>
    <w:rsid w:val="00053C47"/>
    <w:rsid w:val="0005444F"/>
    <w:rsid w:val="00057EDF"/>
    <w:rsid w:val="000614C7"/>
    <w:rsid w:val="00067D91"/>
    <w:rsid w:val="00083E2D"/>
    <w:rsid w:val="00084643"/>
    <w:rsid w:val="00093171"/>
    <w:rsid w:val="000A0330"/>
    <w:rsid w:val="000A7E33"/>
    <w:rsid w:val="000B4A54"/>
    <w:rsid w:val="000B6398"/>
    <w:rsid w:val="000B73EE"/>
    <w:rsid w:val="000D134B"/>
    <w:rsid w:val="000D1E9E"/>
    <w:rsid w:val="000D7344"/>
    <w:rsid w:val="000E50B8"/>
    <w:rsid w:val="000E5BB3"/>
    <w:rsid w:val="000E6B90"/>
    <w:rsid w:val="0010268B"/>
    <w:rsid w:val="0010356E"/>
    <w:rsid w:val="001121A9"/>
    <w:rsid w:val="00112EC0"/>
    <w:rsid w:val="001214DD"/>
    <w:rsid w:val="00122861"/>
    <w:rsid w:val="001268E9"/>
    <w:rsid w:val="00127ED0"/>
    <w:rsid w:val="00135751"/>
    <w:rsid w:val="00141EBF"/>
    <w:rsid w:val="00145FA2"/>
    <w:rsid w:val="00147E7E"/>
    <w:rsid w:val="00147F1D"/>
    <w:rsid w:val="00153956"/>
    <w:rsid w:val="00156DF9"/>
    <w:rsid w:val="00160244"/>
    <w:rsid w:val="00163CE7"/>
    <w:rsid w:val="0017356F"/>
    <w:rsid w:val="00183807"/>
    <w:rsid w:val="00184200"/>
    <w:rsid w:val="001910D0"/>
    <w:rsid w:val="00197AA4"/>
    <w:rsid w:val="001B0721"/>
    <w:rsid w:val="001B09F2"/>
    <w:rsid w:val="001B1708"/>
    <w:rsid w:val="001B7941"/>
    <w:rsid w:val="001C6055"/>
    <w:rsid w:val="001D12BC"/>
    <w:rsid w:val="001D37EC"/>
    <w:rsid w:val="001E537F"/>
    <w:rsid w:val="001E58B4"/>
    <w:rsid w:val="001F1175"/>
    <w:rsid w:val="001F7E6E"/>
    <w:rsid w:val="001F7FCB"/>
    <w:rsid w:val="001F7FDB"/>
    <w:rsid w:val="002002C6"/>
    <w:rsid w:val="00206A34"/>
    <w:rsid w:val="00211353"/>
    <w:rsid w:val="00211D97"/>
    <w:rsid w:val="002146BD"/>
    <w:rsid w:val="00225676"/>
    <w:rsid w:val="00234301"/>
    <w:rsid w:val="00241574"/>
    <w:rsid w:val="002451CD"/>
    <w:rsid w:val="00245F0B"/>
    <w:rsid w:val="00251876"/>
    <w:rsid w:val="00260AF7"/>
    <w:rsid w:val="00261217"/>
    <w:rsid w:val="00274E59"/>
    <w:rsid w:val="002843F2"/>
    <w:rsid w:val="002942CA"/>
    <w:rsid w:val="002A0EF9"/>
    <w:rsid w:val="002A1369"/>
    <w:rsid w:val="002A3B45"/>
    <w:rsid w:val="002A53DF"/>
    <w:rsid w:val="002B1821"/>
    <w:rsid w:val="002B1CF0"/>
    <w:rsid w:val="002B32E2"/>
    <w:rsid w:val="002B39DC"/>
    <w:rsid w:val="002B3E1E"/>
    <w:rsid w:val="002B6992"/>
    <w:rsid w:val="002B6AF0"/>
    <w:rsid w:val="002C57E1"/>
    <w:rsid w:val="002C5BDE"/>
    <w:rsid w:val="002D03E6"/>
    <w:rsid w:val="002D0841"/>
    <w:rsid w:val="002F07CD"/>
    <w:rsid w:val="002F68D5"/>
    <w:rsid w:val="00302C47"/>
    <w:rsid w:val="00313765"/>
    <w:rsid w:val="00317DCB"/>
    <w:rsid w:val="003206A4"/>
    <w:rsid w:val="00321A6E"/>
    <w:rsid w:val="003313C4"/>
    <w:rsid w:val="00331AE3"/>
    <w:rsid w:val="00336E75"/>
    <w:rsid w:val="00342141"/>
    <w:rsid w:val="00350104"/>
    <w:rsid w:val="003522AE"/>
    <w:rsid w:val="0036504E"/>
    <w:rsid w:val="00377A66"/>
    <w:rsid w:val="00377DD5"/>
    <w:rsid w:val="00380531"/>
    <w:rsid w:val="00380959"/>
    <w:rsid w:val="00390815"/>
    <w:rsid w:val="00394079"/>
    <w:rsid w:val="00395C25"/>
    <w:rsid w:val="00395F9C"/>
    <w:rsid w:val="003A1E5E"/>
    <w:rsid w:val="003A6C9C"/>
    <w:rsid w:val="003B0D3F"/>
    <w:rsid w:val="003B3C7D"/>
    <w:rsid w:val="003C331B"/>
    <w:rsid w:val="003D0086"/>
    <w:rsid w:val="003D77A2"/>
    <w:rsid w:val="003D7CDF"/>
    <w:rsid w:val="003E0BCB"/>
    <w:rsid w:val="003E0D88"/>
    <w:rsid w:val="003F26B7"/>
    <w:rsid w:val="003F305F"/>
    <w:rsid w:val="003F32C8"/>
    <w:rsid w:val="004054BC"/>
    <w:rsid w:val="00405F2E"/>
    <w:rsid w:val="00406F35"/>
    <w:rsid w:val="004116CD"/>
    <w:rsid w:val="00417C7F"/>
    <w:rsid w:val="0042167F"/>
    <w:rsid w:val="00424703"/>
    <w:rsid w:val="0042605C"/>
    <w:rsid w:val="00431BDE"/>
    <w:rsid w:val="0044079E"/>
    <w:rsid w:val="00440B7D"/>
    <w:rsid w:val="004447F9"/>
    <w:rsid w:val="00454474"/>
    <w:rsid w:val="00455810"/>
    <w:rsid w:val="004749A2"/>
    <w:rsid w:val="00482889"/>
    <w:rsid w:val="0048553E"/>
    <w:rsid w:val="0049041A"/>
    <w:rsid w:val="00492DBB"/>
    <w:rsid w:val="004A512C"/>
    <w:rsid w:val="004A51F2"/>
    <w:rsid w:val="004B0DB6"/>
    <w:rsid w:val="004D22FC"/>
    <w:rsid w:val="004D24F6"/>
    <w:rsid w:val="004E32C3"/>
    <w:rsid w:val="004F7464"/>
    <w:rsid w:val="00507F05"/>
    <w:rsid w:val="00517C6F"/>
    <w:rsid w:val="00554E89"/>
    <w:rsid w:val="00557244"/>
    <w:rsid w:val="005573DD"/>
    <w:rsid w:val="00570F89"/>
    <w:rsid w:val="005710D6"/>
    <w:rsid w:val="00576F98"/>
    <w:rsid w:val="005819F5"/>
    <w:rsid w:val="005842BF"/>
    <w:rsid w:val="00587EF8"/>
    <w:rsid w:val="00590432"/>
    <w:rsid w:val="00590B62"/>
    <w:rsid w:val="0059323B"/>
    <w:rsid w:val="00595FA3"/>
    <w:rsid w:val="005A399D"/>
    <w:rsid w:val="005B09B5"/>
    <w:rsid w:val="005B44B6"/>
    <w:rsid w:val="005B5731"/>
    <w:rsid w:val="005C1AD1"/>
    <w:rsid w:val="005D0097"/>
    <w:rsid w:val="005D4881"/>
    <w:rsid w:val="005D5EFF"/>
    <w:rsid w:val="005E54A7"/>
    <w:rsid w:val="005E6A23"/>
    <w:rsid w:val="005F33B0"/>
    <w:rsid w:val="005F73A8"/>
    <w:rsid w:val="006016BC"/>
    <w:rsid w:val="0060234D"/>
    <w:rsid w:val="00605ED0"/>
    <w:rsid w:val="00606DDB"/>
    <w:rsid w:val="0061076E"/>
    <w:rsid w:val="00612FD7"/>
    <w:rsid w:val="00627864"/>
    <w:rsid w:val="00630616"/>
    <w:rsid w:val="006331CB"/>
    <w:rsid w:val="0063576F"/>
    <w:rsid w:val="00642723"/>
    <w:rsid w:val="0064715F"/>
    <w:rsid w:val="00647FF9"/>
    <w:rsid w:val="00650763"/>
    <w:rsid w:val="006511F8"/>
    <w:rsid w:val="00656E25"/>
    <w:rsid w:val="0066357A"/>
    <w:rsid w:val="006719CD"/>
    <w:rsid w:val="00671CB2"/>
    <w:rsid w:val="00672C73"/>
    <w:rsid w:val="0067476F"/>
    <w:rsid w:val="00677955"/>
    <w:rsid w:val="00680E91"/>
    <w:rsid w:val="006816C3"/>
    <w:rsid w:val="00684686"/>
    <w:rsid w:val="0068738E"/>
    <w:rsid w:val="00692B1E"/>
    <w:rsid w:val="0069719D"/>
    <w:rsid w:val="006A01F4"/>
    <w:rsid w:val="006A251A"/>
    <w:rsid w:val="006B1B91"/>
    <w:rsid w:val="006B2C78"/>
    <w:rsid w:val="006E0B9B"/>
    <w:rsid w:val="006E3CE9"/>
    <w:rsid w:val="006E63D9"/>
    <w:rsid w:val="006F0173"/>
    <w:rsid w:val="006F2CA6"/>
    <w:rsid w:val="00700A6F"/>
    <w:rsid w:val="00702811"/>
    <w:rsid w:val="00706FB4"/>
    <w:rsid w:val="00717676"/>
    <w:rsid w:val="00720614"/>
    <w:rsid w:val="00727474"/>
    <w:rsid w:val="00733C94"/>
    <w:rsid w:val="0073491A"/>
    <w:rsid w:val="00737DA4"/>
    <w:rsid w:val="007408C0"/>
    <w:rsid w:val="007431E3"/>
    <w:rsid w:val="00744747"/>
    <w:rsid w:val="00747F43"/>
    <w:rsid w:val="007513D7"/>
    <w:rsid w:val="007604B7"/>
    <w:rsid w:val="007616D8"/>
    <w:rsid w:val="00761FF9"/>
    <w:rsid w:val="007634AD"/>
    <w:rsid w:val="00765C0E"/>
    <w:rsid w:val="007A140C"/>
    <w:rsid w:val="007A1C7B"/>
    <w:rsid w:val="007A7D2B"/>
    <w:rsid w:val="007B1259"/>
    <w:rsid w:val="007B4678"/>
    <w:rsid w:val="007B63A5"/>
    <w:rsid w:val="007C0E93"/>
    <w:rsid w:val="007E69BF"/>
    <w:rsid w:val="007E790A"/>
    <w:rsid w:val="007F0AC7"/>
    <w:rsid w:val="0080354A"/>
    <w:rsid w:val="00805427"/>
    <w:rsid w:val="008128A8"/>
    <w:rsid w:val="00816570"/>
    <w:rsid w:val="00817909"/>
    <w:rsid w:val="00821824"/>
    <w:rsid w:val="00823CF5"/>
    <w:rsid w:val="00830062"/>
    <w:rsid w:val="00834194"/>
    <w:rsid w:val="00837FEF"/>
    <w:rsid w:val="008417D9"/>
    <w:rsid w:val="00850FEB"/>
    <w:rsid w:val="00860D74"/>
    <w:rsid w:val="008718FD"/>
    <w:rsid w:val="0088069C"/>
    <w:rsid w:val="008808F9"/>
    <w:rsid w:val="00880DB5"/>
    <w:rsid w:val="00882126"/>
    <w:rsid w:val="00884E73"/>
    <w:rsid w:val="00887418"/>
    <w:rsid w:val="008A446A"/>
    <w:rsid w:val="008A794F"/>
    <w:rsid w:val="008B0B22"/>
    <w:rsid w:val="008B7B07"/>
    <w:rsid w:val="008D187F"/>
    <w:rsid w:val="008D1EDB"/>
    <w:rsid w:val="008F0BC3"/>
    <w:rsid w:val="008F775A"/>
    <w:rsid w:val="008F7896"/>
    <w:rsid w:val="009006EC"/>
    <w:rsid w:val="00903EF6"/>
    <w:rsid w:val="009238B5"/>
    <w:rsid w:val="00924B33"/>
    <w:rsid w:val="00927ED9"/>
    <w:rsid w:val="0093174E"/>
    <w:rsid w:val="009332FC"/>
    <w:rsid w:val="009441CA"/>
    <w:rsid w:val="00956433"/>
    <w:rsid w:val="00966F00"/>
    <w:rsid w:val="00973951"/>
    <w:rsid w:val="00980BC5"/>
    <w:rsid w:val="009909AD"/>
    <w:rsid w:val="009923FE"/>
    <w:rsid w:val="00994602"/>
    <w:rsid w:val="009A7868"/>
    <w:rsid w:val="009C1723"/>
    <w:rsid w:val="009C44B3"/>
    <w:rsid w:val="009E2D97"/>
    <w:rsid w:val="009E4B46"/>
    <w:rsid w:val="009E6FDE"/>
    <w:rsid w:val="009F0DB2"/>
    <w:rsid w:val="009F3FD4"/>
    <w:rsid w:val="00A056CC"/>
    <w:rsid w:val="00A128E7"/>
    <w:rsid w:val="00A150CB"/>
    <w:rsid w:val="00A158E6"/>
    <w:rsid w:val="00A1615E"/>
    <w:rsid w:val="00A34071"/>
    <w:rsid w:val="00A41A9D"/>
    <w:rsid w:val="00A61333"/>
    <w:rsid w:val="00A624D9"/>
    <w:rsid w:val="00A665A4"/>
    <w:rsid w:val="00A70536"/>
    <w:rsid w:val="00A808DE"/>
    <w:rsid w:val="00A841D5"/>
    <w:rsid w:val="00A860D1"/>
    <w:rsid w:val="00A95751"/>
    <w:rsid w:val="00A979B1"/>
    <w:rsid w:val="00AA2556"/>
    <w:rsid w:val="00AA5854"/>
    <w:rsid w:val="00AA7E32"/>
    <w:rsid w:val="00AC16C6"/>
    <w:rsid w:val="00AD189A"/>
    <w:rsid w:val="00AD40A4"/>
    <w:rsid w:val="00AD435D"/>
    <w:rsid w:val="00AE70ED"/>
    <w:rsid w:val="00AE7722"/>
    <w:rsid w:val="00AF296B"/>
    <w:rsid w:val="00AF6358"/>
    <w:rsid w:val="00AF6978"/>
    <w:rsid w:val="00B00168"/>
    <w:rsid w:val="00B00BD7"/>
    <w:rsid w:val="00B06A67"/>
    <w:rsid w:val="00B135EB"/>
    <w:rsid w:val="00B260CE"/>
    <w:rsid w:val="00B341DA"/>
    <w:rsid w:val="00B35777"/>
    <w:rsid w:val="00B3618D"/>
    <w:rsid w:val="00B45566"/>
    <w:rsid w:val="00B45C74"/>
    <w:rsid w:val="00B52A79"/>
    <w:rsid w:val="00B5419C"/>
    <w:rsid w:val="00B55E42"/>
    <w:rsid w:val="00B611FB"/>
    <w:rsid w:val="00B67076"/>
    <w:rsid w:val="00B67FB6"/>
    <w:rsid w:val="00B80A69"/>
    <w:rsid w:val="00B935ED"/>
    <w:rsid w:val="00B95596"/>
    <w:rsid w:val="00B956CF"/>
    <w:rsid w:val="00BA2EE4"/>
    <w:rsid w:val="00BA6ED8"/>
    <w:rsid w:val="00BB0CCD"/>
    <w:rsid w:val="00BB1C9C"/>
    <w:rsid w:val="00BB1C9D"/>
    <w:rsid w:val="00BB596D"/>
    <w:rsid w:val="00BD0A3D"/>
    <w:rsid w:val="00BD4D2D"/>
    <w:rsid w:val="00BD7DDA"/>
    <w:rsid w:val="00BF0D6D"/>
    <w:rsid w:val="00BF2E4A"/>
    <w:rsid w:val="00BF3A79"/>
    <w:rsid w:val="00BF45E7"/>
    <w:rsid w:val="00BF48B3"/>
    <w:rsid w:val="00C01751"/>
    <w:rsid w:val="00C02409"/>
    <w:rsid w:val="00C0240C"/>
    <w:rsid w:val="00C02A34"/>
    <w:rsid w:val="00C12AEE"/>
    <w:rsid w:val="00C133C0"/>
    <w:rsid w:val="00C2077E"/>
    <w:rsid w:val="00C20E40"/>
    <w:rsid w:val="00C222AB"/>
    <w:rsid w:val="00C23D29"/>
    <w:rsid w:val="00C24916"/>
    <w:rsid w:val="00C26436"/>
    <w:rsid w:val="00C30F09"/>
    <w:rsid w:val="00C34D58"/>
    <w:rsid w:val="00C379CA"/>
    <w:rsid w:val="00C4141A"/>
    <w:rsid w:val="00C47DC4"/>
    <w:rsid w:val="00C5049C"/>
    <w:rsid w:val="00C64B4D"/>
    <w:rsid w:val="00C667DB"/>
    <w:rsid w:val="00C736B8"/>
    <w:rsid w:val="00C84502"/>
    <w:rsid w:val="00C8476F"/>
    <w:rsid w:val="00C856B2"/>
    <w:rsid w:val="00C87E97"/>
    <w:rsid w:val="00C93D9A"/>
    <w:rsid w:val="00CA1C9D"/>
    <w:rsid w:val="00CA3F84"/>
    <w:rsid w:val="00CA431E"/>
    <w:rsid w:val="00CC16B5"/>
    <w:rsid w:val="00CC64A1"/>
    <w:rsid w:val="00CC6FD4"/>
    <w:rsid w:val="00CC7589"/>
    <w:rsid w:val="00CD6895"/>
    <w:rsid w:val="00CE1033"/>
    <w:rsid w:val="00CE4BEC"/>
    <w:rsid w:val="00CE4C31"/>
    <w:rsid w:val="00CF190C"/>
    <w:rsid w:val="00D03E32"/>
    <w:rsid w:val="00D1060A"/>
    <w:rsid w:val="00D1163C"/>
    <w:rsid w:val="00D1383C"/>
    <w:rsid w:val="00D13F87"/>
    <w:rsid w:val="00D146A5"/>
    <w:rsid w:val="00D2027A"/>
    <w:rsid w:val="00D23C87"/>
    <w:rsid w:val="00D24745"/>
    <w:rsid w:val="00D25C25"/>
    <w:rsid w:val="00D27C3B"/>
    <w:rsid w:val="00D32AB6"/>
    <w:rsid w:val="00D45E85"/>
    <w:rsid w:val="00D46B32"/>
    <w:rsid w:val="00D470CE"/>
    <w:rsid w:val="00D667A3"/>
    <w:rsid w:val="00D7334E"/>
    <w:rsid w:val="00D865A8"/>
    <w:rsid w:val="00DA2B1C"/>
    <w:rsid w:val="00DB560A"/>
    <w:rsid w:val="00DC0F48"/>
    <w:rsid w:val="00DC1ED3"/>
    <w:rsid w:val="00DD2CED"/>
    <w:rsid w:val="00DE0F3E"/>
    <w:rsid w:val="00DE7E5A"/>
    <w:rsid w:val="00DF0791"/>
    <w:rsid w:val="00DF16BB"/>
    <w:rsid w:val="00E018CE"/>
    <w:rsid w:val="00E03998"/>
    <w:rsid w:val="00E148F8"/>
    <w:rsid w:val="00E15471"/>
    <w:rsid w:val="00E17A65"/>
    <w:rsid w:val="00E206A8"/>
    <w:rsid w:val="00E32EC2"/>
    <w:rsid w:val="00E36879"/>
    <w:rsid w:val="00E406BE"/>
    <w:rsid w:val="00E4186F"/>
    <w:rsid w:val="00E4269F"/>
    <w:rsid w:val="00E46588"/>
    <w:rsid w:val="00E60AAB"/>
    <w:rsid w:val="00E66836"/>
    <w:rsid w:val="00E72902"/>
    <w:rsid w:val="00E7693A"/>
    <w:rsid w:val="00E76F81"/>
    <w:rsid w:val="00E77051"/>
    <w:rsid w:val="00E921C7"/>
    <w:rsid w:val="00EA1D71"/>
    <w:rsid w:val="00EA7A87"/>
    <w:rsid w:val="00EB2CCC"/>
    <w:rsid w:val="00EB3D7E"/>
    <w:rsid w:val="00EB5535"/>
    <w:rsid w:val="00EC0BF4"/>
    <w:rsid w:val="00EC70BA"/>
    <w:rsid w:val="00ED29DD"/>
    <w:rsid w:val="00EF0407"/>
    <w:rsid w:val="00EF0D63"/>
    <w:rsid w:val="00EF5B06"/>
    <w:rsid w:val="00EF7055"/>
    <w:rsid w:val="00EF7994"/>
    <w:rsid w:val="00F00216"/>
    <w:rsid w:val="00F11E46"/>
    <w:rsid w:val="00F1552F"/>
    <w:rsid w:val="00F17078"/>
    <w:rsid w:val="00F2031D"/>
    <w:rsid w:val="00F21140"/>
    <w:rsid w:val="00F211EA"/>
    <w:rsid w:val="00F21B17"/>
    <w:rsid w:val="00F23734"/>
    <w:rsid w:val="00F25564"/>
    <w:rsid w:val="00F30F26"/>
    <w:rsid w:val="00F331EC"/>
    <w:rsid w:val="00F3488C"/>
    <w:rsid w:val="00F422F6"/>
    <w:rsid w:val="00F4479A"/>
    <w:rsid w:val="00F57972"/>
    <w:rsid w:val="00F62E69"/>
    <w:rsid w:val="00F65353"/>
    <w:rsid w:val="00F708C1"/>
    <w:rsid w:val="00F71187"/>
    <w:rsid w:val="00F71E6C"/>
    <w:rsid w:val="00F726F9"/>
    <w:rsid w:val="00F847CA"/>
    <w:rsid w:val="00F90922"/>
    <w:rsid w:val="00F9403D"/>
    <w:rsid w:val="00F96334"/>
    <w:rsid w:val="00FA419E"/>
    <w:rsid w:val="00FA4D40"/>
    <w:rsid w:val="00FA5750"/>
    <w:rsid w:val="00FA7065"/>
    <w:rsid w:val="00FB0F2D"/>
    <w:rsid w:val="00FB6E68"/>
    <w:rsid w:val="00FB7264"/>
    <w:rsid w:val="00FC0370"/>
    <w:rsid w:val="00FC16F3"/>
    <w:rsid w:val="00FC3B1C"/>
    <w:rsid w:val="00FC5A6E"/>
    <w:rsid w:val="00FD3192"/>
    <w:rsid w:val="00FE7FF4"/>
    <w:rsid w:val="00FF3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426471D"/>
  <w15:chartTrackingRefBased/>
  <w15:docId w15:val="{02669898-AAD0-8942-B3AB-ACCB3DC6A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eastAsia="zh-CN"/>
    </w:rPr>
  </w:style>
  <w:style w:type="paragraph" w:styleId="Heading1">
    <w:name w:val="heading 1"/>
    <w:basedOn w:val="Normal"/>
    <w:next w:val="Normal"/>
    <w:qFormat/>
    <w:pPr>
      <w:keepNext/>
      <w:numPr>
        <w:numId w:val="1"/>
      </w:numPr>
      <w:outlineLvl w:val="0"/>
    </w:pPr>
    <w:rPr>
      <w:rFonts w:ascii="Arial" w:hAnsi="Arial" w:cs="Arial"/>
      <w:b/>
      <w:bCs/>
      <w:sz w:val="24"/>
      <w:szCs w:val="24"/>
    </w:rPr>
  </w:style>
  <w:style w:type="paragraph" w:styleId="Heading3">
    <w:name w:val="heading 3"/>
    <w:basedOn w:val="Normal"/>
    <w:next w:val="Normal"/>
    <w:link w:val="Heading3Char"/>
    <w:qFormat/>
    <w:pPr>
      <w:keepNext/>
      <w:numPr>
        <w:ilvl w:val="2"/>
        <w:numId w:val="1"/>
      </w:numPr>
      <w:outlineLvl w:val="2"/>
    </w:pPr>
    <w:rPr>
      <w:rFonts w:ascii="Arial" w:hAnsi="Arial"/>
      <w:b/>
      <w:bCs/>
      <w:color w:val="000080"/>
      <w:sz w:val="24"/>
      <w:szCs w:val="24"/>
      <w:lang w:val="x-none"/>
    </w:rPr>
  </w:style>
  <w:style w:type="paragraph" w:styleId="Heading4">
    <w:name w:val="heading 4"/>
    <w:basedOn w:val="Normal"/>
    <w:next w:val="Normal"/>
    <w:link w:val="Heading4Char"/>
    <w:uiPriority w:val="9"/>
    <w:semiHidden/>
    <w:unhideWhenUsed/>
    <w:qFormat/>
    <w:rsid w:val="000B6398"/>
    <w:pPr>
      <w:keepNext/>
      <w:spacing w:before="240" w:after="60"/>
      <w:outlineLvl w:val="3"/>
    </w:pPr>
    <w:rPr>
      <w:rFonts w:ascii="Calibri" w:hAnsi="Calibri"/>
      <w:b/>
      <w:bCs/>
      <w:sz w:val="28"/>
      <w:szCs w:val="28"/>
    </w:rPr>
  </w:style>
  <w:style w:type="paragraph" w:styleId="Heading5">
    <w:name w:val="heading 5"/>
    <w:basedOn w:val="Normal"/>
    <w:next w:val="Normal"/>
    <w:qFormat/>
    <w:pPr>
      <w:keepNext/>
      <w:numPr>
        <w:ilvl w:val="4"/>
        <w:numId w:val="1"/>
      </w:numPr>
      <w:autoSpaceDE w:val="0"/>
      <w:spacing w:line="240" w:lineRule="atLeast"/>
      <w:ind w:left="108"/>
      <w:jc w:val="right"/>
      <w:outlineLvl w:val="4"/>
    </w:pPr>
    <w:rPr>
      <w:rFonts w:ascii="Arial" w:hAnsi="Arial" w:cs="Arial"/>
      <w:b/>
      <w:color w:val="0000F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rPr>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8z0">
    <w:name w:val="WW8Num8z0"/>
    <w:rPr>
      <w:rFonts w:ascii="Symbol" w:hAnsi="Symbol" w:cs="Symbol"/>
    </w:rPr>
  </w:style>
  <w:style w:type="character" w:customStyle="1" w:styleId="WW8Num9z0">
    <w:name w:val="WW8Num9z0"/>
    <w:rPr>
      <w:rFonts w:ascii="Symbol" w:hAnsi="Symbol" w:cs="Symbol"/>
      <w:sz w:val="24"/>
      <w:szCs w:val="24"/>
    </w:rPr>
  </w:style>
  <w:style w:type="character" w:customStyle="1" w:styleId="WW8Num10z0">
    <w:name w:val="WW8Num10z0"/>
    <w:rPr>
      <w:rFonts w:ascii="Symbol" w:eastAsia="Times New Roman" w:hAnsi="Symbol" w:cs="Times New Roman"/>
      <w:sz w:val="24"/>
      <w:szCs w:val="24"/>
    </w:rPr>
  </w:style>
  <w:style w:type="character" w:customStyle="1" w:styleId="WW8Num10z1">
    <w:name w:val="WW8Num10z1"/>
    <w:rPr>
      <w:rFonts w:ascii="Courier New" w:hAnsi="Courier New" w:cs="Arial"/>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Symbol" w:hAnsi="Symbol" w:cs="Symbol"/>
      <w:color w:val="0000FF"/>
      <w:sz w:val="28"/>
      <w:szCs w:val="28"/>
    </w:rPr>
  </w:style>
  <w:style w:type="character" w:customStyle="1" w:styleId="WW8Num11z1">
    <w:name w:val="WW8Num11z1"/>
    <w:rPr>
      <w:rFonts w:ascii="Courier New" w:hAnsi="Courier New" w:cs="Helv"/>
    </w:rPr>
  </w:style>
  <w:style w:type="character" w:customStyle="1" w:styleId="WW8Num11z2">
    <w:name w:val="WW8Num11z2"/>
    <w:rPr>
      <w:rFonts w:ascii="Wingdings" w:hAnsi="Wingdings" w:cs="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cs="Wingdings"/>
    </w:rPr>
  </w:style>
  <w:style w:type="character" w:customStyle="1" w:styleId="WW8NumSt1z0">
    <w:name w:val="WW8NumSt1z0"/>
    <w:rPr>
      <w:rFonts w:ascii="Symbol" w:hAnsi="Symbol" w:cs="Symbol"/>
    </w:rPr>
  </w:style>
  <w:style w:type="character" w:customStyle="1" w:styleId="WW-DefaultParagraphFont">
    <w:name w:val="WW-Default Paragraph Font"/>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pPr>
      <w:spacing w:after="120"/>
    </w:pPr>
  </w:style>
  <w:style w:type="paragraph" w:styleId="List">
    <w:name w:val="List"/>
    <w:basedOn w:val="BodyText"/>
    <w:rPr>
      <w:rFonts w:cs="Lucidasans"/>
    </w:rPr>
  </w:style>
  <w:style w:type="paragraph" w:styleId="Caption">
    <w:name w:val="caption"/>
    <w:basedOn w:val="Normal"/>
    <w:qFormat/>
    <w:pPr>
      <w:suppressLineNumbers/>
      <w:spacing w:before="120" w:after="120"/>
    </w:pPr>
    <w:rPr>
      <w:rFonts w:cs="Lucidasans"/>
      <w:i/>
      <w:iCs/>
      <w:sz w:val="24"/>
      <w:szCs w:val="24"/>
    </w:rPr>
  </w:style>
  <w:style w:type="paragraph" w:customStyle="1" w:styleId="Index">
    <w:name w:val="Index"/>
    <w:basedOn w:val="Normal"/>
    <w:pPr>
      <w:suppressLineNumbers/>
    </w:pPr>
    <w:rPr>
      <w:rFonts w:cs="Lucidasans"/>
    </w:rPr>
  </w:style>
  <w:style w:type="paragraph" w:styleId="Header">
    <w:name w:val="header"/>
    <w:basedOn w:val="Normal"/>
    <w:pPr>
      <w:tabs>
        <w:tab w:val="center" w:pos="4320"/>
        <w:tab w:val="right" w:pos="8640"/>
      </w:tabs>
    </w:pPr>
  </w:style>
  <w:style w:type="paragraph" w:styleId="BodyTextIndent">
    <w:name w:val="Body Text Indent"/>
    <w:basedOn w:val="Normal"/>
    <w:pPr>
      <w:autoSpaceDE w:val="0"/>
      <w:spacing w:line="240" w:lineRule="atLeast"/>
      <w:ind w:left="108"/>
    </w:pPr>
    <w:rPr>
      <w:rFonts w:ascii="Helv" w:hAnsi="Helv" w:cs="Helv"/>
      <w:color w:val="008000"/>
    </w:rPr>
  </w:style>
  <w:style w:type="paragraph" w:styleId="NormalWeb">
    <w:name w:val="Normal (Web)"/>
    <w:basedOn w:val="Normal"/>
    <w:uiPriority w:val="99"/>
    <w:pPr>
      <w:spacing w:before="280" w:after="280"/>
    </w:pPr>
    <w:rPr>
      <w:sz w:val="24"/>
      <w:szCs w:val="24"/>
    </w:r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customStyle="1" w:styleId="a">
    <w:name w:val="_"/>
    <w:basedOn w:val="Normal"/>
    <w:rsid w:val="00F708C1"/>
    <w:pPr>
      <w:widowControl w:val="0"/>
      <w:ind w:left="720" w:hanging="720"/>
    </w:pPr>
    <w:rPr>
      <w:sz w:val="24"/>
    </w:rPr>
  </w:style>
  <w:style w:type="paragraph" w:customStyle="1" w:styleId="ColorfulList-Accent11">
    <w:name w:val="Colorful List - Accent 11"/>
    <w:basedOn w:val="Normal"/>
    <w:uiPriority w:val="34"/>
    <w:qFormat/>
    <w:rsid w:val="000614C7"/>
    <w:pPr>
      <w:suppressAutoHyphens w:val="0"/>
      <w:spacing w:after="200" w:line="276" w:lineRule="auto"/>
      <w:ind w:left="720"/>
      <w:contextualSpacing/>
    </w:pPr>
    <w:rPr>
      <w:rFonts w:ascii="Calibri" w:eastAsia="Calibri" w:hAnsi="Calibri"/>
      <w:sz w:val="22"/>
      <w:szCs w:val="22"/>
      <w:lang w:eastAsia="en-US"/>
    </w:rPr>
  </w:style>
  <w:style w:type="paragraph" w:customStyle="1" w:styleId="Section">
    <w:name w:val="Section"/>
    <w:basedOn w:val="Normal"/>
    <w:next w:val="Normal"/>
    <w:link w:val="SectionChar"/>
    <w:uiPriority w:val="1"/>
    <w:qFormat/>
    <w:rsid w:val="00973951"/>
    <w:pPr>
      <w:suppressAutoHyphens w:val="0"/>
      <w:spacing w:after="120"/>
      <w:contextualSpacing/>
    </w:pPr>
    <w:rPr>
      <w:rFonts w:ascii="Bookman Old Style" w:eastAsia="Gill Sans MT" w:hAnsi="Bookman Old Style"/>
      <w:b/>
      <w:color w:val="9FB8CD"/>
      <w:sz w:val="24"/>
      <w:lang w:val="x-none" w:eastAsia="ja-JP"/>
    </w:rPr>
  </w:style>
  <w:style w:type="paragraph" w:customStyle="1" w:styleId="Subsection">
    <w:name w:val="Subsection"/>
    <w:basedOn w:val="Normal"/>
    <w:link w:val="SubsectionChar"/>
    <w:uiPriority w:val="3"/>
    <w:qFormat/>
    <w:rsid w:val="00973951"/>
    <w:pPr>
      <w:suppressAutoHyphens w:val="0"/>
      <w:spacing w:before="40" w:after="80"/>
    </w:pPr>
    <w:rPr>
      <w:rFonts w:ascii="Bookman Old Style" w:eastAsia="Gill Sans MT" w:hAnsi="Bookman Old Style"/>
      <w:b/>
      <w:color w:val="727CA3"/>
      <w:sz w:val="18"/>
      <w:lang w:val="x-none" w:eastAsia="ja-JP"/>
    </w:rPr>
  </w:style>
  <w:style w:type="character" w:customStyle="1" w:styleId="SectionChar">
    <w:name w:val="Section Char"/>
    <w:link w:val="Section"/>
    <w:uiPriority w:val="1"/>
    <w:rsid w:val="00973951"/>
    <w:rPr>
      <w:rFonts w:ascii="Bookman Old Style" w:eastAsia="Gill Sans MT" w:hAnsi="Bookman Old Style"/>
      <w:b/>
      <w:color w:val="9FB8CD"/>
      <w:sz w:val="24"/>
      <w:lang w:eastAsia="ja-JP"/>
    </w:rPr>
  </w:style>
  <w:style w:type="character" w:customStyle="1" w:styleId="SubsectionChar">
    <w:name w:val="Subsection Char"/>
    <w:link w:val="Subsection"/>
    <w:uiPriority w:val="3"/>
    <w:rsid w:val="00973951"/>
    <w:rPr>
      <w:rFonts w:ascii="Bookman Old Style" w:eastAsia="Gill Sans MT" w:hAnsi="Bookman Old Style"/>
      <w:b/>
      <w:color w:val="727CA3"/>
      <w:sz w:val="18"/>
      <w:lang w:eastAsia="ja-JP"/>
    </w:rPr>
  </w:style>
  <w:style w:type="character" w:customStyle="1" w:styleId="Heading3Char">
    <w:name w:val="Heading 3 Char"/>
    <w:link w:val="Heading3"/>
    <w:rsid w:val="006719CD"/>
    <w:rPr>
      <w:rFonts w:ascii="Arial" w:hAnsi="Arial"/>
      <w:b/>
      <w:bCs/>
      <w:color w:val="000080"/>
      <w:sz w:val="24"/>
      <w:szCs w:val="24"/>
      <w:lang w:val="x-none" w:eastAsia="zh-CN"/>
    </w:rPr>
  </w:style>
  <w:style w:type="character" w:styleId="Hyperlink">
    <w:name w:val="Hyperlink"/>
    <w:uiPriority w:val="99"/>
    <w:unhideWhenUsed/>
    <w:rsid w:val="009E6FDE"/>
    <w:rPr>
      <w:color w:val="0000FF"/>
      <w:u w:val="single"/>
    </w:rPr>
  </w:style>
  <w:style w:type="character" w:customStyle="1" w:styleId="pslongeditbox">
    <w:name w:val="pslongeditbox"/>
    <w:uiPriority w:val="99"/>
    <w:rsid w:val="002B1821"/>
    <w:rPr>
      <w:rFonts w:cs="Times New Roman"/>
    </w:rPr>
  </w:style>
  <w:style w:type="character" w:customStyle="1" w:styleId="summary">
    <w:name w:val="summary"/>
    <w:rsid w:val="00424703"/>
  </w:style>
  <w:style w:type="paragraph" w:styleId="PlainText">
    <w:name w:val="Plain Text"/>
    <w:basedOn w:val="Normal"/>
    <w:link w:val="PlainTextChar"/>
    <w:rsid w:val="00D7334E"/>
    <w:pPr>
      <w:suppressAutoHyphens w:val="0"/>
    </w:pPr>
    <w:rPr>
      <w:rFonts w:ascii="Courier" w:eastAsia="Times" w:hAnsi="Courier"/>
      <w:sz w:val="24"/>
      <w:lang w:val="x-none" w:eastAsia="x-none"/>
    </w:rPr>
  </w:style>
  <w:style w:type="character" w:customStyle="1" w:styleId="PlainTextChar">
    <w:name w:val="Plain Text Char"/>
    <w:link w:val="PlainText"/>
    <w:rsid w:val="00D7334E"/>
    <w:rPr>
      <w:rFonts w:ascii="Courier" w:eastAsia="Times" w:hAnsi="Courier"/>
      <w:sz w:val="24"/>
    </w:rPr>
  </w:style>
  <w:style w:type="character" w:styleId="Emphasis">
    <w:name w:val="Emphasis"/>
    <w:qFormat/>
    <w:rsid w:val="00D7334E"/>
    <w:rPr>
      <w:i/>
      <w:iCs/>
    </w:rPr>
  </w:style>
  <w:style w:type="character" w:styleId="UnresolvedMention">
    <w:name w:val="Unresolved Mention"/>
    <w:uiPriority w:val="99"/>
    <w:semiHidden/>
    <w:unhideWhenUsed/>
    <w:rsid w:val="00570F89"/>
    <w:rPr>
      <w:color w:val="808080"/>
      <w:shd w:val="clear" w:color="auto" w:fill="E6E6E6"/>
    </w:rPr>
  </w:style>
  <w:style w:type="paragraph" w:styleId="IntenseQuote">
    <w:name w:val="Intense Quote"/>
    <w:basedOn w:val="Normal"/>
    <w:next w:val="Normal"/>
    <w:link w:val="IntenseQuoteChar"/>
    <w:uiPriority w:val="30"/>
    <w:qFormat/>
    <w:rsid w:val="00F9403D"/>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F9403D"/>
    <w:rPr>
      <w:i/>
      <w:iCs/>
      <w:color w:val="4472C4"/>
      <w:lang w:eastAsia="zh-CN"/>
    </w:rPr>
  </w:style>
  <w:style w:type="character" w:customStyle="1" w:styleId="Heading4Char">
    <w:name w:val="Heading 4 Char"/>
    <w:link w:val="Heading4"/>
    <w:uiPriority w:val="9"/>
    <w:semiHidden/>
    <w:rsid w:val="000B6398"/>
    <w:rPr>
      <w:rFonts w:ascii="Calibri" w:eastAsia="Times New Roman" w:hAnsi="Calibri" w:cs="Times New Roman"/>
      <w:b/>
      <w:bCs/>
      <w:sz w:val="28"/>
      <w:szCs w:val="28"/>
      <w:lang w:eastAsia="zh-CN"/>
    </w:rPr>
  </w:style>
  <w:style w:type="paragraph" w:styleId="ListParagraph">
    <w:name w:val="List Paragraph"/>
    <w:basedOn w:val="Normal"/>
    <w:link w:val="ListParagraphChar"/>
    <w:uiPriority w:val="34"/>
    <w:qFormat/>
    <w:rsid w:val="00837FEF"/>
    <w:pPr>
      <w:widowControl w:val="0"/>
      <w:suppressAutoHyphens w:val="0"/>
      <w:ind w:left="859" w:hanging="360"/>
    </w:pPr>
    <w:rPr>
      <w:sz w:val="22"/>
      <w:szCs w:val="22"/>
      <w:lang w:eastAsia="en-US"/>
    </w:rPr>
  </w:style>
  <w:style w:type="character" w:customStyle="1" w:styleId="ListParagraphChar">
    <w:name w:val="List Paragraph Char"/>
    <w:link w:val="ListParagraph"/>
    <w:uiPriority w:val="34"/>
    <w:qFormat/>
    <w:rsid w:val="00837FEF"/>
    <w:rPr>
      <w:sz w:val="22"/>
      <w:szCs w:val="22"/>
    </w:rPr>
  </w:style>
  <w:style w:type="paragraph" w:styleId="NoSpacing">
    <w:name w:val="No Spacing"/>
    <w:link w:val="NoSpacingChar"/>
    <w:uiPriority w:val="1"/>
    <w:qFormat/>
    <w:rsid w:val="00837FEF"/>
    <w:rPr>
      <w:rFonts w:ascii="Calibri" w:eastAsia="Calibri" w:hAnsi="Calibri"/>
      <w:sz w:val="22"/>
      <w:szCs w:val="22"/>
      <w:lang w:val="en-IN"/>
    </w:rPr>
  </w:style>
  <w:style w:type="character" w:customStyle="1" w:styleId="NoSpacingChar">
    <w:name w:val="No Spacing Char"/>
    <w:link w:val="NoSpacing"/>
    <w:locked/>
    <w:rsid w:val="00837FEF"/>
    <w:rPr>
      <w:rFonts w:ascii="Calibri" w:eastAsia="Calibri" w:hAnsi="Calibri"/>
      <w:sz w:val="22"/>
      <w:szCs w:val="22"/>
      <w:lang w:val="en-IN"/>
    </w:rPr>
  </w:style>
  <w:style w:type="character" w:styleId="Strong">
    <w:name w:val="Strong"/>
    <w:uiPriority w:val="22"/>
    <w:qFormat/>
    <w:rsid w:val="00837FEF"/>
    <w:rPr>
      <w:b/>
      <w:bCs/>
    </w:rPr>
  </w:style>
  <w:style w:type="paragraph" w:customStyle="1" w:styleId="Achievement">
    <w:name w:val="Achievement"/>
    <w:basedOn w:val="BodyText"/>
    <w:rsid w:val="00837FEF"/>
    <w:pPr>
      <w:widowControl w:val="0"/>
      <w:suppressAutoHyphens w:val="0"/>
      <w:spacing w:after="60" w:line="220" w:lineRule="atLeast"/>
      <w:ind w:left="245" w:hanging="245"/>
      <w:jc w:val="both"/>
    </w:pPr>
    <w:rPr>
      <w:rFonts w:ascii="Arial" w:hAnsi="Arial"/>
      <w:spacing w:val="-5"/>
      <w:lang w:eastAsia="en-US"/>
    </w:rPr>
  </w:style>
  <w:style w:type="paragraph" w:customStyle="1" w:styleId="ulli">
    <w:name w:val="ul_li"/>
    <w:basedOn w:val="Normal"/>
    <w:rsid w:val="002B32E2"/>
    <w:pPr>
      <w:suppressAutoHyphens w:val="0"/>
      <w:spacing w:line="240" w:lineRule="atLeast"/>
    </w:pPr>
    <w:rPr>
      <w:sz w:val="24"/>
      <w:szCs w:val="24"/>
      <w:lang w:eastAsia="en-US"/>
    </w:rPr>
  </w:style>
  <w:style w:type="paragraph" w:customStyle="1" w:styleId="p">
    <w:name w:val="p"/>
    <w:basedOn w:val="Normal"/>
    <w:rsid w:val="002B32E2"/>
    <w:pPr>
      <w:suppressAutoHyphens w:val="0"/>
      <w:spacing w:line="240" w:lineRule="atLeast"/>
    </w:pPr>
    <w:rPr>
      <w:sz w:val="24"/>
      <w:szCs w:val="24"/>
      <w:lang w:eastAsia="en-US"/>
    </w:rPr>
  </w:style>
  <w:style w:type="character" w:customStyle="1" w:styleId="Strong1">
    <w:name w:val="Strong1"/>
    <w:rsid w:val="002B32E2"/>
    <w:rPr>
      <w:sz w:val="24"/>
      <w:szCs w:val="24"/>
      <w:bdr w:val="none" w:sz="0" w:space="0" w:color="auto"/>
      <w:vertAlign w:val="baseline"/>
    </w:rPr>
  </w:style>
  <w:style w:type="table" w:customStyle="1" w:styleId="divdocumenttable">
    <w:name w:val="div_document_table"/>
    <w:basedOn w:val="TableNormal"/>
    <w:rsid w:val="002B32E2"/>
    <w:tblPr/>
  </w:style>
  <w:style w:type="character" w:customStyle="1" w:styleId="span">
    <w:name w:val="span"/>
    <w:rsid w:val="002B32E2"/>
    <w:rPr>
      <w:sz w:val="24"/>
      <w:szCs w:val="24"/>
      <w:bdr w:val="none" w:sz="0" w:space="0" w:color="auto"/>
      <w:vertAlign w:val="baseline"/>
    </w:rPr>
  </w:style>
  <w:style w:type="paragraph" w:customStyle="1" w:styleId="divdocumentsinglecolumn">
    <w:name w:val="div_document_singlecolumn"/>
    <w:basedOn w:val="Normal"/>
    <w:rsid w:val="002B32E2"/>
    <w:pPr>
      <w:suppressAutoHyphens w:val="0"/>
      <w:spacing w:line="240" w:lineRule="atLeast"/>
    </w:pPr>
    <w:rPr>
      <w:sz w:val="24"/>
      <w:szCs w:val="24"/>
      <w:lang w:eastAsia="en-US"/>
    </w:rPr>
  </w:style>
  <w:style w:type="character" w:customStyle="1" w:styleId="singlecolumnspanpaddedlinenth-child1">
    <w:name w:val="singlecolumn_span_paddedline_nth-child(1)"/>
    <w:basedOn w:val="DefaultParagraphFont"/>
    <w:rsid w:val="002B32E2"/>
  </w:style>
  <w:style w:type="character" w:customStyle="1" w:styleId="spanjobtitle">
    <w:name w:val="span_jobtitle"/>
    <w:rsid w:val="002B32E2"/>
    <w:rPr>
      <w:b/>
      <w:bCs/>
      <w:sz w:val="24"/>
      <w:szCs w:val="24"/>
      <w:bdr w:val="none" w:sz="0" w:space="0" w:color="auto"/>
      <w:vertAlign w:val="baseline"/>
    </w:rPr>
  </w:style>
  <w:style w:type="character" w:customStyle="1" w:styleId="datesWrapper">
    <w:name w:val="datesWrapper"/>
    <w:basedOn w:val="DefaultParagraphFont"/>
    <w:rsid w:val="002B32E2"/>
  </w:style>
  <w:style w:type="paragraph" w:customStyle="1" w:styleId="spanpaddedline">
    <w:name w:val="span_paddedline"/>
    <w:basedOn w:val="Normal"/>
    <w:rsid w:val="002B32E2"/>
    <w:pPr>
      <w:suppressAutoHyphens w:val="0"/>
      <w:spacing w:line="240" w:lineRule="atLeast"/>
    </w:pPr>
    <w:rPr>
      <w:sz w:val="24"/>
      <w:szCs w:val="24"/>
      <w:lang w:eastAsia="en-US"/>
    </w:rPr>
  </w:style>
  <w:style w:type="character" w:customStyle="1" w:styleId="spancompanyname">
    <w:name w:val="span_companyname"/>
    <w:rsid w:val="002B32E2"/>
    <w:rPr>
      <w:b/>
      <w:bCs/>
      <w:sz w:val="24"/>
      <w:szCs w:val="24"/>
      <w:bdr w:val="none" w:sz="0" w:space="0" w:color="auto"/>
      <w:vertAlign w:val="baseline"/>
    </w:rPr>
  </w:style>
  <w:style w:type="character" w:customStyle="1" w:styleId="spandegree">
    <w:name w:val="span_degree"/>
    <w:rsid w:val="002B32E2"/>
    <w:rPr>
      <w:b/>
      <w:bCs/>
      <w:sz w:val="24"/>
      <w:szCs w:val="24"/>
      <w:bdr w:val="none" w:sz="0" w:space="0" w:color="auto"/>
      <w:vertAlign w:val="baseline"/>
    </w:rPr>
  </w:style>
  <w:style w:type="character" w:styleId="CommentReference">
    <w:name w:val="annotation reference"/>
    <w:uiPriority w:val="99"/>
    <w:semiHidden/>
    <w:unhideWhenUsed/>
    <w:rsid w:val="002B3E1E"/>
    <w:rPr>
      <w:sz w:val="16"/>
      <w:szCs w:val="16"/>
    </w:rPr>
  </w:style>
  <w:style w:type="paragraph" w:styleId="CommentText">
    <w:name w:val="annotation text"/>
    <w:basedOn w:val="Normal"/>
    <w:link w:val="CommentTextChar"/>
    <w:uiPriority w:val="99"/>
    <w:semiHidden/>
    <w:unhideWhenUsed/>
    <w:rsid w:val="002B3E1E"/>
  </w:style>
  <w:style w:type="character" w:customStyle="1" w:styleId="CommentTextChar">
    <w:name w:val="Comment Text Char"/>
    <w:link w:val="CommentText"/>
    <w:uiPriority w:val="99"/>
    <w:semiHidden/>
    <w:rsid w:val="002B3E1E"/>
    <w:rPr>
      <w:lang w:eastAsia="zh-CN"/>
    </w:rPr>
  </w:style>
  <w:style w:type="paragraph" w:styleId="CommentSubject">
    <w:name w:val="annotation subject"/>
    <w:basedOn w:val="CommentText"/>
    <w:next w:val="CommentText"/>
    <w:link w:val="CommentSubjectChar"/>
    <w:uiPriority w:val="99"/>
    <w:semiHidden/>
    <w:unhideWhenUsed/>
    <w:rsid w:val="002B3E1E"/>
    <w:rPr>
      <w:b/>
      <w:bCs/>
    </w:rPr>
  </w:style>
  <w:style w:type="character" w:customStyle="1" w:styleId="CommentSubjectChar">
    <w:name w:val="Comment Subject Char"/>
    <w:link w:val="CommentSubject"/>
    <w:uiPriority w:val="99"/>
    <w:semiHidden/>
    <w:rsid w:val="002B3E1E"/>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0086">
      <w:bodyDiv w:val="1"/>
      <w:marLeft w:val="0"/>
      <w:marRight w:val="0"/>
      <w:marTop w:val="0"/>
      <w:marBottom w:val="0"/>
      <w:divBdr>
        <w:top w:val="none" w:sz="0" w:space="0" w:color="auto"/>
        <w:left w:val="none" w:sz="0" w:space="0" w:color="auto"/>
        <w:bottom w:val="none" w:sz="0" w:space="0" w:color="auto"/>
        <w:right w:val="none" w:sz="0" w:space="0" w:color="auto"/>
      </w:divBdr>
      <w:divsChild>
        <w:div w:id="2115444505">
          <w:marLeft w:val="0"/>
          <w:marRight w:val="0"/>
          <w:marTop w:val="0"/>
          <w:marBottom w:val="0"/>
          <w:divBdr>
            <w:top w:val="none" w:sz="0" w:space="0" w:color="auto"/>
            <w:left w:val="none" w:sz="0" w:space="0" w:color="auto"/>
            <w:bottom w:val="none" w:sz="0" w:space="0" w:color="auto"/>
            <w:right w:val="none" w:sz="0" w:space="0" w:color="auto"/>
          </w:divBdr>
          <w:divsChild>
            <w:div w:id="1619600189">
              <w:marLeft w:val="0"/>
              <w:marRight w:val="0"/>
              <w:marTop w:val="0"/>
              <w:marBottom w:val="0"/>
              <w:divBdr>
                <w:top w:val="none" w:sz="0" w:space="0" w:color="auto"/>
                <w:left w:val="none" w:sz="0" w:space="0" w:color="auto"/>
                <w:bottom w:val="none" w:sz="0" w:space="0" w:color="auto"/>
                <w:right w:val="none" w:sz="0" w:space="0" w:color="auto"/>
              </w:divBdr>
              <w:divsChild>
                <w:div w:id="1194223826">
                  <w:marLeft w:val="0"/>
                  <w:marRight w:val="0"/>
                  <w:marTop w:val="0"/>
                  <w:marBottom w:val="0"/>
                  <w:divBdr>
                    <w:top w:val="none" w:sz="0" w:space="0" w:color="auto"/>
                    <w:left w:val="none" w:sz="0" w:space="0" w:color="auto"/>
                    <w:bottom w:val="none" w:sz="0" w:space="0" w:color="auto"/>
                    <w:right w:val="none" w:sz="0" w:space="0" w:color="auto"/>
                  </w:divBdr>
                  <w:divsChild>
                    <w:div w:id="148570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99924">
      <w:bodyDiv w:val="1"/>
      <w:marLeft w:val="0"/>
      <w:marRight w:val="0"/>
      <w:marTop w:val="0"/>
      <w:marBottom w:val="0"/>
      <w:divBdr>
        <w:top w:val="none" w:sz="0" w:space="0" w:color="auto"/>
        <w:left w:val="none" w:sz="0" w:space="0" w:color="auto"/>
        <w:bottom w:val="none" w:sz="0" w:space="0" w:color="auto"/>
        <w:right w:val="none" w:sz="0" w:space="0" w:color="auto"/>
      </w:divBdr>
    </w:div>
    <w:div w:id="200048617">
      <w:bodyDiv w:val="1"/>
      <w:marLeft w:val="0"/>
      <w:marRight w:val="0"/>
      <w:marTop w:val="0"/>
      <w:marBottom w:val="0"/>
      <w:divBdr>
        <w:top w:val="none" w:sz="0" w:space="0" w:color="auto"/>
        <w:left w:val="none" w:sz="0" w:space="0" w:color="auto"/>
        <w:bottom w:val="none" w:sz="0" w:space="0" w:color="auto"/>
        <w:right w:val="none" w:sz="0" w:space="0" w:color="auto"/>
      </w:divBdr>
      <w:divsChild>
        <w:div w:id="377973971">
          <w:marLeft w:val="0"/>
          <w:marRight w:val="0"/>
          <w:marTop w:val="0"/>
          <w:marBottom w:val="0"/>
          <w:divBdr>
            <w:top w:val="none" w:sz="0" w:space="0" w:color="auto"/>
            <w:left w:val="none" w:sz="0" w:space="0" w:color="auto"/>
            <w:bottom w:val="none" w:sz="0" w:space="0" w:color="auto"/>
            <w:right w:val="none" w:sz="0" w:space="0" w:color="auto"/>
          </w:divBdr>
          <w:divsChild>
            <w:div w:id="1686246398">
              <w:marLeft w:val="0"/>
              <w:marRight w:val="0"/>
              <w:marTop w:val="0"/>
              <w:marBottom w:val="0"/>
              <w:divBdr>
                <w:top w:val="none" w:sz="0" w:space="0" w:color="auto"/>
                <w:left w:val="none" w:sz="0" w:space="0" w:color="auto"/>
                <w:bottom w:val="none" w:sz="0" w:space="0" w:color="auto"/>
                <w:right w:val="none" w:sz="0" w:space="0" w:color="auto"/>
              </w:divBdr>
              <w:divsChild>
                <w:div w:id="2018462381">
                  <w:marLeft w:val="0"/>
                  <w:marRight w:val="0"/>
                  <w:marTop w:val="0"/>
                  <w:marBottom w:val="0"/>
                  <w:divBdr>
                    <w:top w:val="none" w:sz="0" w:space="0" w:color="auto"/>
                    <w:left w:val="none" w:sz="0" w:space="0" w:color="auto"/>
                    <w:bottom w:val="none" w:sz="0" w:space="0" w:color="auto"/>
                    <w:right w:val="none" w:sz="0" w:space="0" w:color="auto"/>
                  </w:divBdr>
                  <w:divsChild>
                    <w:div w:id="14662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99547">
      <w:bodyDiv w:val="1"/>
      <w:marLeft w:val="0"/>
      <w:marRight w:val="0"/>
      <w:marTop w:val="0"/>
      <w:marBottom w:val="0"/>
      <w:divBdr>
        <w:top w:val="none" w:sz="0" w:space="0" w:color="auto"/>
        <w:left w:val="none" w:sz="0" w:space="0" w:color="auto"/>
        <w:bottom w:val="none" w:sz="0" w:space="0" w:color="auto"/>
        <w:right w:val="none" w:sz="0" w:space="0" w:color="auto"/>
      </w:divBdr>
      <w:divsChild>
        <w:div w:id="674576738">
          <w:marLeft w:val="0"/>
          <w:marRight w:val="0"/>
          <w:marTop w:val="0"/>
          <w:marBottom w:val="0"/>
          <w:divBdr>
            <w:top w:val="none" w:sz="0" w:space="0" w:color="auto"/>
            <w:left w:val="none" w:sz="0" w:space="0" w:color="auto"/>
            <w:bottom w:val="none" w:sz="0" w:space="0" w:color="auto"/>
            <w:right w:val="none" w:sz="0" w:space="0" w:color="auto"/>
          </w:divBdr>
          <w:divsChild>
            <w:div w:id="119543413">
              <w:marLeft w:val="0"/>
              <w:marRight w:val="0"/>
              <w:marTop w:val="0"/>
              <w:marBottom w:val="0"/>
              <w:divBdr>
                <w:top w:val="none" w:sz="0" w:space="0" w:color="auto"/>
                <w:left w:val="none" w:sz="0" w:space="0" w:color="auto"/>
                <w:bottom w:val="none" w:sz="0" w:space="0" w:color="auto"/>
                <w:right w:val="none" w:sz="0" w:space="0" w:color="auto"/>
              </w:divBdr>
              <w:divsChild>
                <w:div w:id="518198457">
                  <w:marLeft w:val="0"/>
                  <w:marRight w:val="0"/>
                  <w:marTop w:val="0"/>
                  <w:marBottom w:val="0"/>
                  <w:divBdr>
                    <w:top w:val="none" w:sz="0" w:space="0" w:color="auto"/>
                    <w:left w:val="none" w:sz="0" w:space="0" w:color="auto"/>
                    <w:bottom w:val="none" w:sz="0" w:space="0" w:color="auto"/>
                    <w:right w:val="none" w:sz="0" w:space="0" w:color="auto"/>
                  </w:divBdr>
                  <w:divsChild>
                    <w:div w:id="162936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7082589">
      <w:bodyDiv w:val="1"/>
      <w:marLeft w:val="0"/>
      <w:marRight w:val="0"/>
      <w:marTop w:val="0"/>
      <w:marBottom w:val="0"/>
      <w:divBdr>
        <w:top w:val="none" w:sz="0" w:space="0" w:color="auto"/>
        <w:left w:val="none" w:sz="0" w:space="0" w:color="auto"/>
        <w:bottom w:val="none" w:sz="0" w:space="0" w:color="auto"/>
        <w:right w:val="none" w:sz="0" w:space="0" w:color="auto"/>
      </w:divBdr>
      <w:divsChild>
        <w:div w:id="1438064516">
          <w:marLeft w:val="0"/>
          <w:marRight w:val="0"/>
          <w:marTop w:val="0"/>
          <w:marBottom w:val="0"/>
          <w:divBdr>
            <w:top w:val="none" w:sz="0" w:space="0" w:color="auto"/>
            <w:left w:val="none" w:sz="0" w:space="0" w:color="auto"/>
            <w:bottom w:val="none" w:sz="0" w:space="0" w:color="auto"/>
            <w:right w:val="none" w:sz="0" w:space="0" w:color="auto"/>
          </w:divBdr>
          <w:divsChild>
            <w:div w:id="1839154079">
              <w:marLeft w:val="0"/>
              <w:marRight w:val="0"/>
              <w:marTop w:val="0"/>
              <w:marBottom w:val="0"/>
              <w:divBdr>
                <w:top w:val="none" w:sz="0" w:space="0" w:color="auto"/>
                <w:left w:val="none" w:sz="0" w:space="0" w:color="auto"/>
                <w:bottom w:val="none" w:sz="0" w:space="0" w:color="auto"/>
                <w:right w:val="none" w:sz="0" w:space="0" w:color="auto"/>
              </w:divBdr>
              <w:divsChild>
                <w:div w:id="804397218">
                  <w:marLeft w:val="0"/>
                  <w:marRight w:val="0"/>
                  <w:marTop w:val="0"/>
                  <w:marBottom w:val="0"/>
                  <w:divBdr>
                    <w:top w:val="none" w:sz="0" w:space="0" w:color="auto"/>
                    <w:left w:val="none" w:sz="0" w:space="0" w:color="auto"/>
                    <w:bottom w:val="none" w:sz="0" w:space="0" w:color="auto"/>
                    <w:right w:val="none" w:sz="0" w:space="0" w:color="auto"/>
                  </w:divBdr>
                  <w:divsChild>
                    <w:div w:id="3506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020633">
      <w:bodyDiv w:val="1"/>
      <w:marLeft w:val="0"/>
      <w:marRight w:val="0"/>
      <w:marTop w:val="0"/>
      <w:marBottom w:val="0"/>
      <w:divBdr>
        <w:top w:val="none" w:sz="0" w:space="0" w:color="auto"/>
        <w:left w:val="none" w:sz="0" w:space="0" w:color="auto"/>
        <w:bottom w:val="none" w:sz="0" w:space="0" w:color="auto"/>
        <w:right w:val="none" w:sz="0" w:space="0" w:color="auto"/>
      </w:divBdr>
      <w:divsChild>
        <w:div w:id="2114938534">
          <w:marLeft w:val="0"/>
          <w:marRight w:val="0"/>
          <w:marTop w:val="0"/>
          <w:marBottom w:val="0"/>
          <w:divBdr>
            <w:top w:val="none" w:sz="0" w:space="0" w:color="auto"/>
            <w:left w:val="none" w:sz="0" w:space="0" w:color="auto"/>
            <w:bottom w:val="none" w:sz="0" w:space="0" w:color="auto"/>
            <w:right w:val="none" w:sz="0" w:space="0" w:color="auto"/>
          </w:divBdr>
          <w:divsChild>
            <w:div w:id="1624997563">
              <w:marLeft w:val="0"/>
              <w:marRight w:val="0"/>
              <w:marTop w:val="0"/>
              <w:marBottom w:val="0"/>
              <w:divBdr>
                <w:top w:val="none" w:sz="0" w:space="0" w:color="auto"/>
                <w:left w:val="none" w:sz="0" w:space="0" w:color="auto"/>
                <w:bottom w:val="none" w:sz="0" w:space="0" w:color="auto"/>
                <w:right w:val="none" w:sz="0" w:space="0" w:color="auto"/>
              </w:divBdr>
              <w:divsChild>
                <w:div w:id="282350183">
                  <w:marLeft w:val="0"/>
                  <w:marRight w:val="0"/>
                  <w:marTop w:val="0"/>
                  <w:marBottom w:val="0"/>
                  <w:divBdr>
                    <w:top w:val="none" w:sz="0" w:space="0" w:color="auto"/>
                    <w:left w:val="none" w:sz="0" w:space="0" w:color="auto"/>
                    <w:bottom w:val="none" w:sz="0" w:space="0" w:color="auto"/>
                    <w:right w:val="none" w:sz="0" w:space="0" w:color="auto"/>
                  </w:divBdr>
                  <w:divsChild>
                    <w:div w:id="6048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144415">
      <w:bodyDiv w:val="1"/>
      <w:marLeft w:val="0"/>
      <w:marRight w:val="0"/>
      <w:marTop w:val="0"/>
      <w:marBottom w:val="0"/>
      <w:divBdr>
        <w:top w:val="none" w:sz="0" w:space="0" w:color="auto"/>
        <w:left w:val="none" w:sz="0" w:space="0" w:color="auto"/>
        <w:bottom w:val="none" w:sz="0" w:space="0" w:color="auto"/>
        <w:right w:val="none" w:sz="0" w:space="0" w:color="auto"/>
      </w:divBdr>
    </w:div>
    <w:div w:id="278100632">
      <w:bodyDiv w:val="1"/>
      <w:marLeft w:val="0"/>
      <w:marRight w:val="0"/>
      <w:marTop w:val="0"/>
      <w:marBottom w:val="0"/>
      <w:divBdr>
        <w:top w:val="none" w:sz="0" w:space="0" w:color="auto"/>
        <w:left w:val="none" w:sz="0" w:space="0" w:color="auto"/>
        <w:bottom w:val="none" w:sz="0" w:space="0" w:color="auto"/>
        <w:right w:val="none" w:sz="0" w:space="0" w:color="auto"/>
      </w:divBdr>
    </w:div>
    <w:div w:id="413356679">
      <w:bodyDiv w:val="1"/>
      <w:marLeft w:val="0"/>
      <w:marRight w:val="0"/>
      <w:marTop w:val="0"/>
      <w:marBottom w:val="0"/>
      <w:divBdr>
        <w:top w:val="none" w:sz="0" w:space="0" w:color="auto"/>
        <w:left w:val="none" w:sz="0" w:space="0" w:color="auto"/>
        <w:bottom w:val="none" w:sz="0" w:space="0" w:color="auto"/>
        <w:right w:val="none" w:sz="0" w:space="0" w:color="auto"/>
      </w:divBdr>
    </w:div>
    <w:div w:id="459111901">
      <w:bodyDiv w:val="1"/>
      <w:marLeft w:val="0"/>
      <w:marRight w:val="0"/>
      <w:marTop w:val="0"/>
      <w:marBottom w:val="0"/>
      <w:divBdr>
        <w:top w:val="none" w:sz="0" w:space="0" w:color="auto"/>
        <w:left w:val="none" w:sz="0" w:space="0" w:color="auto"/>
        <w:bottom w:val="none" w:sz="0" w:space="0" w:color="auto"/>
        <w:right w:val="none" w:sz="0" w:space="0" w:color="auto"/>
      </w:divBdr>
      <w:divsChild>
        <w:div w:id="1315335817">
          <w:marLeft w:val="0"/>
          <w:marRight w:val="0"/>
          <w:marTop w:val="0"/>
          <w:marBottom w:val="0"/>
          <w:divBdr>
            <w:top w:val="none" w:sz="0" w:space="0" w:color="auto"/>
            <w:left w:val="none" w:sz="0" w:space="0" w:color="auto"/>
            <w:bottom w:val="none" w:sz="0" w:space="0" w:color="auto"/>
            <w:right w:val="none" w:sz="0" w:space="0" w:color="auto"/>
          </w:divBdr>
          <w:divsChild>
            <w:div w:id="227617377">
              <w:marLeft w:val="0"/>
              <w:marRight w:val="0"/>
              <w:marTop w:val="0"/>
              <w:marBottom w:val="0"/>
              <w:divBdr>
                <w:top w:val="none" w:sz="0" w:space="0" w:color="auto"/>
                <w:left w:val="none" w:sz="0" w:space="0" w:color="auto"/>
                <w:bottom w:val="none" w:sz="0" w:space="0" w:color="auto"/>
                <w:right w:val="none" w:sz="0" w:space="0" w:color="auto"/>
              </w:divBdr>
              <w:divsChild>
                <w:div w:id="1760062528">
                  <w:marLeft w:val="0"/>
                  <w:marRight w:val="0"/>
                  <w:marTop w:val="0"/>
                  <w:marBottom w:val="0"/>
                  <w:divBdr>
                    <w:top w:val="none" w:sz="0" w:space="0" w:color="auto"/>
                    <w:left w:val="none" w:sz="0" w:space="0" w:color="auto"/>
                    <w:bottom w:val="none" w:sz="0" w:space="0" w:color="auto"/>
                    <w:right w:val="none" w:sz="0" w:space="0" w:color="auto"/>
                  </w:divBdr>
                  <w:divsChild>
                    <w:div w:id="170932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89201">
      <w:bodyDiv w:val="1"/>
      <w:marLeft w:val="0"/>
      <w:marRight w:val="0"/>
      <w:marTop w:val="0"/>
      <w:marBottom w:val="0"/>
      <w:divBdr>
        <w:top w:val="none" w:sz="0" w:space="0" w:color="auto"/>
        <w:left w:val="none" w:sz="0" w:space="0" w:color="auto"/>
        <w:bottom w:val="none" w:sz="0" w:space="0" w:color="auto"/>
        <w:right w:val="none" w:sz="0" w:space="0" w:color="auto"/>
      </w:divBdr>
    </w:div>
    <w:div w:id="653336694">
      <w:bodyDiv w:val="1"/>
      <w:marLeft w:val="0"/>
      <w:marRight w:val="0"/>
      <w:marTop w:val="0"/>
      <w:marBottom w:val="0"/>
      <w:divBdr>
        <w:top w:val="none" w:sz="0" w:space="0" w:color="auto"/>
        <w:left w:val="none" w:sz="0" w:space="0" w:color="auto"/>
        <w:bottom w:val="none" w:sz="0" w:space="0" w:color="auto"/>
        <w:right w:val="none" w:sz="0" w:space="0" w:color="auto"/>
      </w:divBdr>
    </w:div>
    <w:div w:id="726415389">
      <w:bodyDiv w:val="1"/>
      <w:marLeft w:val="0"/>
      <w:marRight w:val="0"/>
      <w:marTop w:val="0"/>
      <w:marBottom w:val="0"/>
      <w:divBdr>
        <w:top w:val="none" w:sz="0" w:space="0" w:color="auto"/>
        <w:left w:val="none" w:sz="0" w:space="0" w:color="auto"/>
        <w:bottom w:val="none" w:sz="0" w:space="0" w:color="auto"/>
        <w:right w:val="none" w:sz="0" w:space="0" w:color="auto"/>
      </w:divBdr>
      <w:divsChild>
        <w:div w:id="471945126">
          <w:marLeft w:val="0"/>
          <w:marRight w:val="0"/>
          <w:marTop w:val="0"/>
          <w:marBottom w:val="0"/>
          <w:divBdr>
            <w:top w:val="none" w:sz="0" w:space="0" w:color="auto"/>
            <w:left w:val="none" w:sz="0" w:space="0" w:color="auto"/>
            <w:bottom w:val="none" w:sz="0" w:space="0" w:color="auto"/>
            <w:right w:val="none" w:sz="0" w:space="0" w:color="auto"/>
          </w:divBdr>
          <w:divsChild>
            <w:div w:id="14309883">
              <w:marLeft w:val="0"/>
              <w:marRight w:val="0"/>
              <w:marTop w:val="0"/>
              <w:marBottom w:val="0"/>
              <w:divBdr>
                <w:top w:val="none" w:sz="0" w:space="0" w:color="auto"/>
                <w:left w:val="none" w:sz="0" w:space="0" w:color="auto"/>
                <w:bottom w:val="none" w:sz="0" w:space="0" w:color="auto"/>
                <w:right w:val="none" w:sz="0" w:space="0" w:color="auto"/>
              </w:divBdr>
              <w:divsChild>
                <w:div w:id="1271358631">
                  <w:marLeft w:val="0"/>
                  <w:marRight w:val="0"/>
                  <w:marTop w:val="0"/>
                  <w:marBottom w:val="0"/>
                  <w:divBdr>
                    <w:top w:val="none" w:sz="0" w:space="0" w:color="auto"/>
                    <w:left w:val="none" w:sz="0" w:space="0" w:color="auto"/>
                    <w:bottom w:val="none" w:sz="0" w:space="0" w:color="auto"/>
                    <w:right w:val="none" w:sz="0" w:space="0" w:color="auto"/>
                  </w:divBdr>
                  <w:divsChild>
                    <w:div w:id="173901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48104">
      <w:bodyDiv w:val="1"/>
      <w:marLeft w:val="0"/>
      <w:marRight w:val="0"/>
      <w:marTop w:val="0"/>
      <w:marBottom w:val="0"/>
      <w:divBdr>
        <w:top w:val="none" w:sz="0" w:space="0" w:color="auto"/>
        <w:left w:val="none" w:sz="0" w:space="0" w:color="auto"/>
        <w:bottom w:val="none" w:sz="0" w:space="0" w:color="auto"/>
        <w:right w:val="none" w:sz="0" w:space="0" w:color="auto"/>
      </w:divBdr>
    </w:div>
    <w:div w:id="800810762">
      <w:bodyDiv w:val="1"/>
      <w:marLeft w:val="0"/>
      <w:marRight w:val="0"/>
      <w:marTop w:val="0"/>
      <w:marBottom w:val="0"/>
      <w:divBdr>
        <w:top w:val="none" w:sz="0" w:space="0" w:color="auto"/>
        <w:left w:val="none" w:sz="0" w:space="0" w:color="auto"/>
        <w:bottom w:val="none" w:sz="0" w:space="0" w:color="auto"/>
        <w:right w:val="none" w:sz="0" w:space="0" w:color="auto"/>
      </w:divBdr>
    </w:div>
    <w:div w:id="890456584">
      <w:bodyDiv w:val="1"/>
      <w:marLeft w:val="0"/>
      <w:marRight w:val="0"/>
      <w:marTop w:val="0"/>
      <w:marBottom w:val="0"/>
      <w:divBdr>
        <w:top w:val="none" w:sz="0" w:space="0" w:color="auto"/>
        <w:left w:val="none" w:sz="0" w:space="0" w:color="auto"/>
        <w:bottom w:val="none" w:sz="0" w:space="0" w:color="auto"/>
        <w:right w:val="none" w:sz="0" w:space="0" w:color="auto"/>
      </w:divBdr>
      <w:divsChild>
        <w:div w:id="996032301">
          <w:marLeft w:val="0"/>
          <w:marRight w:val="0"/>
          <w:marTop w:val="0"/>
          <w:marBottom w:val="0"/>
          <w:divBdr>
            <w:top w:val="none" w:sz="0" w:space="0" w:color="auto"/>
            <w:left w:val="none" w:sz="0" w:space="0" w:color="auto"/>
            <w:bottom w:val="none" w:sz="0" w:space="0" w:color="auto"/>
            <w:right w:val="none" w:sz="0" w:space="0" w:color="auto"/>
          </w:divBdr>
          <w:divsChild>
            <w:div w:id="1443300817">
              <w:marLeft w:val="0"/>
              <w:marRight w:val="0"/>
              <w:marTop w:val="0"/>
              <w:marBottom w:val="0"/>
              <w:divBdr>
                <w:top w:val="none" w:sz="0" w:space="0" w:color="auto"/>
                <w:left w:val="none" w:sz="0" w:space="0" w:color="auto"/>
                <w:bottom w:val="none" w:sz="0" w:space="0" w:color="auto"/>
                <w:right w:val="none" w:sz="0" w:space="0" w:color="auto"/>
              </w:divBdr>
              <w:divsChild>
                <w:div w:id="12267682">
                  <w:marLeft w:val="0"/>
                  <w:marRight w:val="0"/>
                  <w:marTop w:val="0"/>
                  <w:marBottom w:val="0"/>
                  <w:divBdr>
                    <w:top w:val="none" w:sz="0" w:space="0" w:color="auto"/>
                    <w:left w:val="none" w:sz="0" w:space="0" w:color="auto"/>
                    <w:bottom w:val="none" w:sz="0" w:space="0" w:color="auto"/>
                    <w:right w:val="none" w:sz="0" w:space="0" w:color="auto"/>
                  </w:divBdr>
                  <w:divsChild>
                    <w:div w:id="81449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958702">
      <w:bodyDiv w:val="1"/>
      <w:marLeft w:val="0"/>
      <w:marRight w:val="0"/>
      <w:marTop w:val="0"/>
      <w:marBottom w:val="0"/>
      <w:divBdr>
        <w:top w:val="none" w:sz="0" w:space="0" w:color="auto"/>
        <w:left w:val="none" w:sz="0" w:space="0" w:color="auto"/>
        <w:bottom w:val="none" w:sz="0" w:space="0" w:color="auto"/>
        <w:right w:val="none" w:sz="0" w:space="0" w:color="auto"/>
      </w:divBdr>
      <w:divsChild>
        <w:div w:id="1110513267">
          <w:marLeft w:val="0"/>
          <w:marRight w:val="0"/>
          <w:marTop w:val="0"/>
          <w:marBottom w:val="0"/>
          <w:divBdr>
            <w:top w:val="none" w:sz="0" w:space="0" w:color="auto"/>
            <w:left w:val="none" w:sz="0" w:space="0" w:color="auto"/>
            <w:bottom w:val="none" w:sz="0" w:space="0" w:color="auto"/>
            <w:right w:val="none" w:sz="0" w:space="0" w:color="auto"/>
          </w:divBdr>
          <w:divsChild>
            <w:div w:id="1390959894">
              <w:marLeft w:val="0"/>
              <w:marRight w:val="0"/>
              <w:marTop w:val="0"/>
              <w:marBottom w:val="0"/>
              <w:divBdr>
                <w:top w:val="none" w:sz="0" w:space="0" w:color="auto"/>
                <w:left w:val="none" w:sz="0" w:space="0" w:color="auto"/>
                <w:bottom w:val="none" w:sz="0" w:space="0" w:color="auto"/>
                <w:right w:val="none" w:sz="0" w:space="0" w:color="auto"/>
              </w:divBdr>
              <w:divsChild>
                <w:div w:id="353582503">
                  <w:marLeft w:val="0"/>
                  <w:marRight w:val="0"/>
                  <w:marTop w:val="0"/>
                  <w:marBottom w:val="0"/>
                  <w:divBdr>
                    <w:top w:val="none" w:sz="0" w:space="0" w:color="auto"/>
                    <w:left w:val="none" w:sz="0" w:space="0" w:color="auto"/>
                    <w:bottom w:val="none" w:sz="0" w:space="0" w:color="auto"/>
                    <w:right w:val="none" w:sz="0" w:space="0" w:color="auto"/>
                  </w:divBdr>
                  <w:divsChild>
                    <w:div w:id="13672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402693">
      <w:bodyDiv w:val="1"/>
      <w:marLeft w:val="0"/>
      <w:marRight w:val="0"/>
      <w:marTop w:val="0"/>
      <w:marBottom w:val="0"/>
      <w:divBdr>
        <w:top w:val="none" w:sz="0" w:space="0" w:color="auto"/>
        <w:left w:val="none" w:sz="0" w:space="0" w:color="auto"/>
        <w:bottom w:val="none" w:sz="0" w:space="0" w:color="auto"/>
        <w:right w:val="none" w:sz="0" w:space="0" w:color="auto"/>
      </w:divBdr>
    </w:div>
    <w:div w:id="1262178392">
      <w:bodyDiv w:val="1"/>
      <w:marLeft w:val="0"/>
      <w:marRight w:val="0"/>
      <w:marTop w:val="0"/>
      <w:marBottom w:val="0"/>
      <w:divBdr>
        <w:top w:val="none" w:sz="0" w:space="0" w:color="auto"/>
        <w:left w:val="none" w:sz="0" w:space="0" w:color="auto"/>
        <w:bottom w:val="none" w:sz="0" w:space="0" w:color="auto"/>
        <w:right w:val="none" w:sz="0" w:space="0" w:color="auto"/>
      </w:divBdr>
      <w:divsChild>
        <w:div w:id="1933388681">
          <w:marLeft w:val="0"/>
          <w:marRight w:val="0"/>
          <w:marTop w:val="0"/>
          <w:marBottom w:val="0"/>
          <w:divBdr>
            <w:top w:val="none" w:sz="0" w:space="0" w:color="auto"/>
            <w:left w:val="none" w:sz="0" w:space="0" w:color="auto"/>
            <w:bottom w:val="none" w:sz="0" w:space="0" w:color="auto"/>
            <w:right w:val="none" w:sz="0" w:space="0" w:color="auto"/>
          </w:divBdr>
          <w:divsChild>
            <w:div w:id="1422753287">
              <w:marLeft w:val="0"/>
              <w:marRight w:val="0"/>
              <w:marTop w:val="0"/>
              <w:marBottom w:val="0"/>
              <w:divBdr>
                <w:top w:val="none" w:sz="0" w:space="0" w:color="auto"/>
                <w:left w:val="none" w:sz="0" w:space="0" w:color="auto"/>
                <w:bottom w:val="none" w:sz="0" w:space="0" w:color="auto"/>
                <w:right w:val="none" w:sz="0" w:space="0" w:color="auto"/>
              </w:divBdr>
              <w:divsChild>
                <w:div w:id="540748945">
                  <w:marLeft w:val="0"/>
                  <w:marRight w:val="0"/>
                  <w:marTop w:val="0"/>
                  <w:marBottom w:val="0"/>
                  <w:divBdr>
                    <w:top w:val="none" w:sz="0" w:space="0" w:color="auto"/>
                    <w:left w:val="none" w:sz="0" w:space="0" w:color="auto"/>
                    <w:bottom w:val="none" w:sz="0" w:space="0" w:color="auto"/>
                    <w:right w:val="none" w:sz="0" w:space="0" w:color="auto"/>
                  </w:divBdr>
                  <w:divsChild>
                    <w:div w:id="947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030057">
      <w:bodyDiv w:val="1"/>
      <w:marLeft w:val="0"/>
      <w:marRight w:val="0"/>
      <w:marTop w:val="0"/>
      <w:marBottom w:val="0"/>
      <w:divBdr>
        <w:top w:val="none" w:sz="0" w:space="0" w:color="auto"/>
        <w:left w:val="none" w:sz="0" w:space="0" w:color="auto"/>
        <w:bottom w:val="none" w:sz="0" w:space="0" w:color="auto"/>
        <w:right w:val="none" w:sz="0" w:space="0" w:color="auto"/>
      </w:divBdr>
    </w:div>
    <w:div w:id="1312053304">
      <w:bodyDiv w:val="1"/>
      <w:marLeft w:val="0"/>
      <w:marRight w:val="0"/>
      <w:marTop w:val="0"/>
      <w:marBottom w:val="0"/>
      <w:divBdr>
        <w:top w:val="none" w:sz="0" w:space="0" w:color="auto"/>
        <w:left w:val="none" w:sz="0" w:space="0" w:color="auto"/>
        <w:bottom w:val="none" w:sz="0" w:space="0" w:color="auto"/>
        <w:right w:val="none" w:sz="0" w:space="0" w:color="auto"/>
      </w:divBdr>
      <w:divsChild>
        <w:div w:id="2016640117">
          <w:marLeft w:val="0"/>
          <w:marRight w:val="0"/>
          <w:marTop w:val="0"/>
          <w:marBottom w:val="0"/>
          <w:divBdr>
            <w:top w:val="none" w:sz="0" w:space="0" w:color="auto"/>
            <w:left w:val="none" w:sz="0" w:space="0" w:color="auto"/>
            <w:bottom w:val="none" w:sz="0" w:space="0" w:color="auto"/>
            <w:right w:val="none" w:sz="0" w:space="0" w:color="auto"/>
          </w:divBdr>
          <w:divsChild>
            <w:div w:id="1890532039">
              <w:marLeft w:val="0"/>
              <w:marRight w:val="0"/>
              <w:marTop w:val="0"/>
              <w:marBottom w:val="0"/>
              <w:divBdr>
                <w:top w:val="none" w:sz="0" w:space="0" w:color="auto"/>
                <w:left w:val="none" w:sz="0" w:space="0" w:color="auto"/>
                <w:bottom w:val="none" w:sz="0" w:space="0" w:color="auto"/>
                <w:right w:val="none" w:sz="0" w:space="0" w:color="auto"/>
              </w:divBdr>
              <w:divsChild>
                <w:div w:id="940259808">
                  <w:marLeft w:val="0"/>
                  <w:marRight w:val="0"/>
                  <w:marTop w:val="0"/>
                  <w:marBottom w:val="0"/>
                  <w:divBdr>
                    <w:top w:val="none" w:sz="0" w:space="0" w:color="auto"/>
                    <w:left w:val="none" w:sz="0" w:space="0" w:color="auto"/>
                    <w:bottom w:val="none" w:sz="0" w:space="0" w:color="auto"/>
                    <w:right w:val="none" w:sz="0" w:space="0" w:color="auto"/>
                  </w:divBdr>
                  <w:divsChild>
                    <w:div w:id="7737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642362">
      <w:bodyDiv w:val="1"/>
      <w:marLeft w:val="0"/>
      <w:marRight w:val="0"/>
      <w:marTop w:val="0"/>
      <w:marBottom w:val="0"/>
      <w:divBdr>
        <w:top w:val="none" w:sz="0" w:space="0" w:color="auto"/>
        <w:left w:val="none" w:sz="0" w:space="0" w:color="auto"/>
        <w:bottom w:val="none" w:sz="0" w:space="0" w:color="auto"/>
        <w:right w:val="none" w:sz="0" w:space="0" w:color="auto"/>
      </w:divBdr>
    </w:div>
    <w:div w:id="1650671683">
      <w:bodyDiv w:val="1"/>
      <w:marLeft w:val="0"/>
      <w:marRight w:val="0"/>
      <w:marTop w:val="0"/>
      <w:marBottom w:val="0"/>
      <w:divBdr>
        <w:top w:val="none" w:sz="0" w:space="0" w:color="auto"/>
        <w:left w:val="none" w:sz="0" w:space="0" w:color="auto"/>
        <w:bottom w:val="none" w:sz="0" w:space="0" w:color="auto"/>
        <w:right w:val="none" w:sz="0" w:space="0" w:color="auto"/>
      </w:divBdr>
      <w:divsChild>
        <w:div w:id="308049077">
          <w:marLeft w:val="0"/>
          <w:marRight w:val="0"/>
          <w:marTop w:val="0"/>
          <w:marBottom w:val="0"/>
          <w:divBdr>
            <w:top w:val="none" w:sz="0" w:space="0" w:color="auto"/>
            <w:left w:val="none" w:sz="0" w:space="0" w:color="auto"/>
            <w:bottom w:val="none" w:sz="0" w:space="0" w:color="auto"/>
            <w:right w:val="none" w:sz="0" w:space="0" w:color="auto"/>
          </w:divBdr>
          <w:divsChild>
            <w:div w:id="1420639033">
              <w:marLeft w:val="0"/>
              <w:marRight w:val="0"/>
              <w:marTop w:val="0"/>
              <w:marBottom w:val="0"/>
              <w:divBdr>
                <w:top w:val="none" w:sz="0" w:space="0" w:color="auto"/>
                <w:left w:val="none" w:sz="0" w:space="0" w:color="auto"/>
                <w:bottom w:val="none" w:sz="0" w:space="0" w:color="auto"/>
                <w:right w:val="none" w:sz="0" w:space="0" w:color="auto"/>
              </w:divBdr>
              <w:divsChild>
                <w:div w:id="1672024638">
                  <w:marLeft w:val="0"/>
                  <w:marRight w:val="0"/>
                  <w:marTop w:val="0"/>
                  <w:marBottom w:val="0"/>
                  <w:divBdr>
                    <w:top w:val="none" w:sz="0" w:space="0" w:color="auto"/>
                    <w:left w:val="none" w:sz="0" w:space="0" w:color="auto"/>
                    <w:bottom w:val="none" w:sz="0" w:space="0" w:color="auto"/>
                    <w:right w:val="none" w:sz="0" w:space="0" w:color="auto"/>
                  </w:divBdr>
                  <w:divsChild>
                    <w:div w:id="15341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465601">
      <w:bodyDiv w:val="1"/>
      <w:marLeft w:val="0"/>
      <w:marRight w:val="0"/>
      <w:marTop w:val="0"/>
      <w:marBottom w:val="0"/>
      <w:divBdr>
        <w:top w:val="none" w:sz="0" w:space="0" w:color="auto"/>
        <w:left w:val="none" w:sz="0" w:space="0" w:color="auto"/>
        <w:bottom w:val="none" w:sz="0" w:space="0" w:color="auto"/>
        <w:right w:val="none" w:sz="0" w:space="0" w:color="auto"/>
      </w:divBdr>
    </w:div>
    <w:div w:id="1817913457">
      <w:bodyDiv w:val="1"/>
      <w:marLeft w:val="0"/>
      <w:marRight w:val="0"/>
      <w:marTop w:val="0"/>
      <w:marBottom w:val="0"/>
      <w:divBdr>
        <w:top w:val="none" w:sz="0" w:space="0" w:color="auto"/>
        <w:left w:val="none" w:sz="0" w:space="0" w:color="auto"/>
        <w:bottom w:val="none" w:sz="0" w:space="0" w:color="auto"/>
        <w:right w:val="none" w:sz="0" w:space="0" w:color="auto"/>
      </w:divBdr>
    </w:div>
    <w:div w:id="1910112387">
      <w:bodyDiv w:val="1"/>
      <w:marLeft w:val="0"/>
      <w:marRight w:val="0"/>
      <w:marTop w:val="0"/>
      <w:marBottom w:val="0"/>
      <w:divBdr>
        <w:top w:val="none" w:sz="0" w:space="0" w:color="auto"/>
        <w:left w:val="none" w:sz="0" w:space="0" w:color="auto"/>
        <w:bottom w:val="none" w:sz="0" w:space="0" w:color="auto"/>
        <w:right w:val="none" w:sz="0" w:space="0" w:color="auto"/>
      </w:divBdr>
    </w:div>
    <w:div w:id="2053917874">
      <w:bodyDiv w:val="1"/>
      <w:marLeft w:val="0"/>
      <w:marRight w:val="0"/>
      <w:marTop w:val="0"/>
      <w:marBottom w:val="0"/>
      <w:divBdr>
        <w:top w:val="none" w:sz="0" w:space="0" w:color="auto"/>
        <w:left w:val="none" w:sz="0" w:space="0" w:color="auto"/>
        <w:bottom w:val="none" w:sz="0" w:space="0" w:color="auto"/>
        <w:right w:val="none" w:sz="0" w:space="0" w:color="auto"/>
      </w:divBdr>
      <w:divsChild>
        <w:div w:id="207452725">
          <w:marLeft w:val="0"/>
          <w:marRight w:val="0"/>
          <w:marTop w:val="0"/>
          <w:marBottom w:val="0"/>
          <w:divBdr>
            <w:top w:val="none" w:sz="0" w:space="0" w:color="auto"/>
            <w:left w:val="none" w:sz="0" w:space="0" w:color="auto"/>
            <w:bottom w:val="none" w:sz="0" w:space="0" w:color="auto"/>
            <w:right w:val="none" w:sz="0" w:space="0" w:color="auto"/>
          </w:divBdr>
          <w:divsChild>
            <w:div w:id="257910321">
              <w:marLeft w:val="0"/>
              <w:marRight w:val="0"/>
              <w:marTop w:val="0"/>
              <w:marBottom w:val="0"/>
              <w:divBdr>
                <w:top w:val="none" w:sz="0" w:space="0" w:color="auto"/>
                <w:left w:val="none" w:sz="0" w:space="0" w:color="auto"/>
                <w:bottom w:val="none" w:sz="0" w:space="0" w:color="auto"/>
                <w:right w:val="none" w:sz="0" w:space="0" w:color="auto"/>
              </w:divBdr>
              <w:divsChild>
                <w:div w:id="158153062">
                  <w:marLeft w:val="0"/>
                  <w:marRight w:val="0"/>
                  <w:marTop w:val="0"/>
                  <w:marBottom w:val="0"/>
                  <w:divBdr>
                    <w:top w:val="none" w:sz="0" w:space="0" w:color="auto"/>
                    <w:left w:val="none" w:sz="0" w:space="0" w:color="auto"/>
                    <w:bottom w:val="none" w:sz="0" w:space="0" w:color="auto"/>
                    <w:right w:val="none" w:sz="0" w:space="0" w:color="auto"/>
                  </w:divBdr>
                  <w:divsChild>
                    <w:div w:id="612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579314">
      <w:bodyDiv w:val="1"/>
      <w:marLeft w:val="0"/>
      <w:marRight w:val="0"/>
      <w:marTop w:val="0"/>
      <w:marBottom w:val="0"/>
      <w:divBdr>
        <w:top w:val="none" w:sz="0" w:space="0" w:color="auto"/>
        <w:left w:val="none" w:sz="0" w:space="0" w:color="auto"/>
        <w:bottom w:val="none" w:sz="0" w:space="0" w:color="auto"/>
        <w:right w:val="none" w:sz="0" w:space="0" w:color="auto"/>
      </w:divBdr>
    </w:div>
    <w:div w:id="2106000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1DAC4457AEE54DA51B55433B4A086D" ma:contentTypeVersion="17" ma:contentTypeDescription="Create a new document." ma:contentTypeScope="" ma:versionID="1c4fb67c9d0ef6d6f3ff5e6839107931">
  <xsd:schema xmlns:xsd="http://www.w3.org/2001/XMLSchema" xmlns:xs="http://www.w3.org/2001/XMLSchema" xmlns:p="http://schemas.microsoft.com/office/2006/metadata/properties" xmlns:ns2="2528f18a-187a-4b18-b54d-e7f9a0b39f12" xmlns:ns3="6eb3aaaa-5f7d-435d-ae1a-bf240660701c" targetNamespace="http://schemas.microsoft.com/office/2006/metadata/properties" ma:root="true" ma:fieldsID="46bdd1b23be433ede3633ced300542e6" ns2:_="" ns3:_="">
    <xsd:import namespace="2528f18a-187a-4b18-b54d-e7f9a0b39f12"/>
    <xsd:import namespace="6eb3aaaa-5f7d-435d-ae1a-bf240660701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Locatio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28f18a-187a-4b18-b54d-e7f9a0b39f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a2e2fefd-0e1f-4bd6-a6ec-9fefbf3d7eb2"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description="" ma:indexed="true"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eb3aaaa-5f7d-435d-ae1a-bf240660701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6c2d41f-0b54-49d1-a745-d58afd15ae51}" ma:internalName="TaxCatchAll" ma:showField="CatchAllData" ma:web="6eb3aaaa-5f7d-435d-ae1a-bf240660701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946797-A61B-4242-803A-0E1A76DB48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28f18a-187a-4b18-b54d-e7f9a0b39f12"/>
    <ds:schemaRef ds:uri="6eb3aaaa-5f7d-435d-ae1a-bf2406607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5D9725-6B6B-426E-BC3C-A71340E9C1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788</Words>
  <Characters>4497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JUBRIL OYESIJI</vt:lpstr>
    </vt:vector>
  </TitlesOfParts>
  <Company>Microsoft</Company>
  <LinksUpToDate>false</LinksUpToDate>
  <CharactersWithSpaces>5275</CharactersWithSpaces>
  <SharedDoc>false</SharedDoc>
  <HLinks>
    <vt:vector size="6" baseType="variant">
      <vt:variant>
        <vt:i4>3735610</vt:i4>
      </vt:variant>
      <vt:variant>
        <vt:i4>0</vt:i4>
      </vt:variant>
      <vt:variant>
        <vt:i4>0</vt:i4>
      </vt:variant>
      <vt:variant>
        <vt:i4>5</vt:i4>
      </vt:variant>
      <vt:variant>
        <vt:lpwstr>http://www.thegoalinc.com/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JUBRIL OYESIJI</dc:title>
  <dc:subject/>
  <dc:creator>IBM_USER</dc:creator>
  <cp:keywords/>
  <cp:lastModifiedBy>Sonari EreBestman</cp:lastModifiedBy>
  <cp:revision>2</cp:revision>
  <cp:lastPrinted>2012-03-23T17:30:00Z</cp:lastPrinted>
  <dcterms:created xsi:type="dcterms:W3CDTF">2024-02-11T20:34:00Z</dcterms:created>
  <dcterms:modified xsi:type="dcterms:W3CDTF">2024-02-11T20:34:00Z</dcterms:modified>
</cp:coreProperties>
</file>